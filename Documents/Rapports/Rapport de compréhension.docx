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8DF7CA" w14:textId="77777777" w:rsidR="00AA15AD" w:rsidRPr="00503B59" w:rsidRDefault="00AA15AD" w:rsidP="00AA15AD">
      <w:pPr>
        <w:tabs>
          <w:tab w:val="right" w:pos="8222"/>
        </w:tabs>
      </w:pPr>
      <w:bookmarkStart w:id="0" w:name="_GoBack"/>
      <w:bookmarkEnd w:id="0"/>
    </w:p>
    <w:p w14:paraId="2367C6AB" w14:textId="77777777" w:rsidR="00AA15AD" w:rsidRPr="00503B59" w:rsidRDefault="00AA15AD" w:rsidP="00AA15AD">
      <w:pPr>
        <w:tabs>
          <w:tab w:val="right" w:pos="8222"/>
        </w:tabs>
      </w:pPr>
    </w:p>
    <w:p w14:paraId="5F3D5022" w14:textId="77777777" w:rsidR="00AA15AD" w:rsidRPr="00503B59" w:rsidRDefault="00AA15AD" w:rsidP="00AA15AD">
      <w:pPr>
        <w:tabs>
          <w:tab w:val="right" w:pos="8222"/>
        </w:tabs>
      </w:pPr>
    </w:p>
    <w:p w14:paraId="4E38032A" w14:textId="77777777" w:rsidR="00AA15AD" w:rsidRPr="00503B59" w:rsidRDefault="00AA15AD" w:rsidP="00AA15AD">
      <w:pPr>
        <w:tabs>
          <w:tab w:val="right" w:pos="8505"/>
        </w:tabs>
      </w:pPr>
    </w:p>
    <w:p w14:paraId="55DE41CA" w14:textId="77777777" w:rsidR="00AA15AD" w:rsidRPr="00503B59" w:rsidRDefault="00AA15AD" w:rsidP="00AA15AD">
      <w:pPr>
        <w:tabs>
          <w:tab w:val="right" w:pos="8222"/>
        </w:tabs>
      </w:pPr>
    </w:p>
    <w:p w14:paraId="4A8ED2ED" w14:textId="77777777" w:rsidR="00AA15AD" w:rsidRPr="00503B59" w:rsidRDefault="00AA15AD" w:rsidP="00AA15AD">
      <w:pPr>
        <w:tabs>
          <w:tab w:val="right" w:pos="8222"/>
        </w:tabs>
      </w:pPr>
    </w:p>
    <w:p w14:paraId="643EA131" w14:textId="77777777" w:rsidR="00AA15AD" w:rsidRPr="00C40243" w:rsidRDefault="00AA15AD" w:rsidP="00AA15AD">
      <w:pPr>
        <w:pStyle w:val="Titre"/>
        <w:jc w:val="center"/>
        <w:rPr>
          <w:rFonts w:ascii="Cambria" w:hAnsi="Cambria"/>
          <w:smallCaps/>
          <w:sz w:val="56"/>
        </w:rPr>
      </w:pPr>
      <w:r w:rsidRPr="002F1292">
        <w:rPr>
          <w:noProof/>
          <w:u w:val="single"/>
          <w:lang w:eastAsia="fr-FR"/>
        </w:rPr>
        <mc:AlternateContent>
          <mc:Choice Requires="wps">
            <w:drawing>
              <wp:anchor distT="0" distB="0" distL="114300" distR="114300" simplePos="0" relativeHeight="251659264" behindDoc="1" locked="0" layoutInCell="1" allowOverlap="1" wp14:anchorId="5D2A4DB3" wp14:editId="3AF3BED1">
                <wp:simplePos x="0" y="0"/>
                <wp:positionH relativeFrom="margin">
                  <wp:posOffset>-635000</wp:posOffset>
                </wp:positionH>
                <wp:positionV relativeFrom="margin">
                  <wp:posOffset>2229485</wp:posOffset>
                </wp:positionV>
                <wp:extent cx="7772400" cy="1493520"/>
                <wp:effectExtent l="0" t="0" r="0" b="0"/>
                <wp:wrapTopAndBottom/>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1493520"/>
                        </a:xfrm>
                        <a:prstGeom prst="rect">
                          <a:avLst/>
                        </a:prstGeom>
                        <a:solidFill>
                          <a:schemeClr val="tx2">
                            <a:lumMod val="60000"/>
                            <a:lumOff val="40000"/>
                          </a:schemeClr>
                        </a:solidFill>
                        <a:ln w="9525">
                          <a:noFill/>
                          <a:miter lim="800000"/>
                          <a:headEnd/>
                          <a:tailEnd/>
                        </a:ln>
                      </wps:spPr>
                      <wps:txbx>
                        <w:txbxContent>
                          <w:p w14:paraId="081862AB" w14:textId="26A49360" w:rsidR="00AA15AD" w:rsidRPr="002F1292" w:rsidRDefault="00AA15AD" w:rsidP="00AA15AD">
                            <w:pPr>
                              <w:pStyle w:val="Titre"/>
                              <w:pBdr>
                                <w:bottom w:val="none" w:sz="0" w:space="0" w:color="auto"/>
                              </w:pBdr>
                              <w:spacing w:after="0"/>
                              <w:jc w:val="center"/>
                              <w:rPr>
                                <w:rFonts w:asciiTheme="minorHAnsi" w:hAnsiTheme="minorHAnsi"/>
                                <w:b/>
                                <w:color w:val="FFFFFF" w:themeColor="background1"/>
                                <w:sz w:val="72"/>
                                <w:szCs w:val="56"/>
                              </w:rPr>
                            </w:pPr>
                            <w:r>
                              <w:rPr>
                                <w:rFonts w:asciiTheme="minorHAnsi" w:hAnsiTheme="minorHAnsi"/>
                                <w:b/>
                                <w:color w:val="FFFFFF" w:themeColor="background1"/>
                                <w:sz w:val="72"/>
                                <w:szCs w:val="56"/>
                              </w:rPr>
                              <w:t>Rapport de compréhension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50pt;margin-top:175.55pt;width:612pt;height:117.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" fillcolor="#548dd4 [1951]" stroked="f">
                <v:textbox>
                  <w:txbxContent>
                    <w:p w14:paraId="081862AB" w14:textId="26A49360" w:rsidR="00AA15AD" w:rsidRPr="002F1292" w:rsidRDefault="00AA15AD" w:rsidP="00AA15AD">
                      <w:pPr>
                        <w:pStyle w:val="Titre"/>
                        <w:pBdr>
                          <w:bottom w:val="none" w:sz="0" w:space="0" w:color="auto"/>
                        </w:pBdr>
                        <w:spacing w:after="0"/>
                        <w:jc w:val="center"/>
                        <w:rPr>
                          <w:rFonts w:asciiTheme="minorHAnsi" w:hAnsiTheme="minorHAnsi"/>
                          <w:b/>
                          <w:color w:val="FFFFFF" w:themeColor="background1"/>
                          <w:sz w:val="72"/>
                          <w:szCs w:val="56"/>
                        </w:rPr>
                      </w:pPr>
                      <w:r>
                        <w:rPr>
                          <w:rFonts w:asciiTheme="minorHAnsi" w:hAnsiTheme="minorHAnsi"/>
                          <w:b/>
                          <w:color w:val="FFFFFF" w:themeColor="background1"/>
                          <w:sz w:val="72"/>
                          <w:szCs w:val="56"/>
                        </w:rPr>
                        <w:t xml:space="preserve">Rapport de </w:t>
                      </w:r>
                      <w:r>
                        <w:rPr>
                          <w:rFonts w:asciiTheme="minorHAnsi" w:hAnsiTheme="minorHAnsi"/>
                          <w:b/>
                          <w:color w:val="FFFFFF" w:themeColor="background1"/>
                          <w:sz w:val="72"/>
                          <w:szCs w:val="56"/>
                        </w:rPr>
                        <w:t>compréhension</w:t>
                      </w:r>
                    </w:p>
                  </w:txbxContent>
                </v:textbox>
                <w10:wrap type="topAndBottom" anchorx="margin" anchory="margin"/>
              </v:shape>
            </w:pict>
          </mc:Fallback>
        </mc:AlternateContent>
      </w:r>
      <w:r w:rsidRPr="00C40243">
        <w:rPr>
          <w:rFonts w:ascii="Cambria" w:hAnsi="Cambria"/>
          <w:smallCaps/>
          <w:sz w:val="56"/>
        </w:rPr>
        <w:t>Projet One Switch</w:t>
      </w:r>
    </w:p>
    <w:p w14:paraId="51BABF7F" w14:textId="77777777" w:rsidR="00AA15AD" w:rsidRPr="0061099F" w:rsidRDefault="00AA15AD" w:rsidP="00AA15AD">
      <w:pPr>
        <w:rPr>
          <w:rFonts w:ascii="Cambria" w:hAnsi="Cambria"/>
          <w:color w:val="244061" w:themeColor="accent1" w:themeShade="80"/>
          <w:sz w:val="52"/>
        </w:rPr>
      </w:pPr>
    </w:p>
    <w:p w14:paraId="33EC3C41" w14:textId="77777777" w:rsidR="00AA15AD" w:rsidRDefault="00AA15AD" w:rsidP="00AA15AD">
      <w:pPr>
        <w:rPr>
          <w:b/>
        </w:rPr>
      </w:pPr>
    </w:p>
    <w:p w14:paraId="08D06BC6" w14:textId="77777777" w:rsidR="00AA15AD" w:rsidRDefault="00AA15AD" w:rsidP="00AA15AD">
      <w:pPr>
        <w:rPr>
          <w:b/>
        </w:rPr>
      </w:pPr>
    </w:p>
    <w:p w14:paraId="3EC33C75" w14:textId="77777777" w:rsidR="00AA15AD" w:rsidRDefault="00AA15AD" w:rsidP="00AA15AD">
      <w:pPr>
        <w:rPr>
          <w:b/>
        </w:rPr>
      </w:pPr>
    </w:p>
    <w:p w14:paraId="04515E28" w14:textId="77777777" w:rsidR="00AA15AD" w:rsidRDefault="00AA15AD" w:rsidP="00AA15AD">
      <w:pPr>
        <w:rPr>
          <w:b/>
        </w:rPr>
      </w:pPr>
      <w:r w:rsidRPr="000300F8">
        <w:rPr>
          <w:b/>
        </w:rPr>
        <w:t>Description</w:t>
      </w:r>
    </w:p>
    <w:p w14:paraId="4095D10A" w14:textId="77777777" w:rsidR="00AA15AD" w:rsidRDefault="00AA15AD" w:rsidP="00AA15AD"/>
    <w:tbl>
      <w:tblPr>
        <w:tblStyle w:val="Grilledutableau"/>
        <w:tblW w:w="0" w:type="auto"/>
        <w:tblLook w:val="04A0" w:firstRow="1" w:lastRow="0" w:firstColumn="1" w:lastColumn="0" w:noHBand="0" w:noVBand="1"/>
      </w:tblPr>
      <w:tblGrid>
        <w:gridCol w:w="2518"/>
        <w:gridCol w:w="7896"/>
      </w:tblGrid>
      <w:tr w:rsidR="00AA15AD" w14:paraId="18C8E0C9" w14:textId="77777777" w:rsidTr="0060264C">
        <w:tc>
          <w:tcPr>
            <w:tcW w:w="2518" w:type="dxa"/>
            <w:tcBorders>
              <w:top w:val="single" w:sz="18" w:space="0" w:color="auto"/>
              <w:left w:val="single" w:sz="18" w:space="0" w:color="auto"/>
            </w:tcBorders>
          </w:tcPr>
          <w:p w14:paraId="4E81426D" w14:textId="77777777" w:rsidR="00AA15AD" w:rsidRPr="000300F8" w:rsidRDefault="00AA15AD" w:rsidP="0060264C">
            <w:pPr>
              <w:rPr>
                <w:b/>
              </w:rPr>
            </w:pPr>
            <w:r w:rsidRPr="000300F8">
              <w:rPr>
                <w:b/>
              </w:rPr>
              <w:t>Document</w:t>
            </w:r>
          </w:p>
        </w:tc>
        <w:tc>
          <w:tcPr>
            <w:tcW w:w="7896" w:type="dxa"/>
            <w:tcBorders>
              <w:top w:val="single" w:sz="18" w:space="0" w:color="auto"/>
              <w:right w:val="single" w:sz="18" w:space="0" w:color="auto"/>
            </w:tcBorders>
          </w:tcPr>
          <w:p w14:paraId="4FDE289D" w14:textId="18E6F5C8" w:rsidR="00AA15AD" w:rsidRDefault="00AA15AD" w:rsidP="00F75917">
            <w:pPr>
              <w:ind w:left="34" w:firstLine="567"/>
            </w:pPr>
            <w:r>
              <w:t>Rapport_De_Co</w:t>
            </w:r>
            <w:r w:rsidR="00F75917">
              <w:t>mprehension</w:t>
            </w:r>
            <w:r>
              <w:t>.docx</w:t>
            </w:r>
          </w:p>
        </w:tc>
      </w:tr>
      <w:tr w:rsidR="00AA15AD" w14:paraId="5476F226" w14:textId="77777777" w:rsidTr="0060264C">
        <w:tc>
          <w:tcPr>
            <w:tcW w:w="2518" w:type="dxa"/>
            <w:tcBorders>
              <w:left w:val="single" w:sz="18" w:space="0" w:color="auto"/>
            </w:tcBorders>
          </w:tcPr>
          <w:p w14:paraId="6D643903" w14:textId="77777777" w:rsidR="00AA15AD" w:rsidRPr="000300F8" w:rsidRDefault="00AA15AD" w:rsidP="0060264C">
            <w:pPr>
              <w:rPr>
                <w:b/>
              </w:rPr>
            </w:pPr>
            <w:r w:rsidRPr="000300F8">
              <w:rPr>
                <w:b/>
              </w:rPr>
              <w:t>URL</w:t>
            </w:r>
          </w:p>
        </w:tc>
        <w:tc>
          <w:tcPr>
            <w:tcW w:w="7896" w:type="dxa"/>
            <w:tcBorders>
              <w:right w:val="single" w:sz="18" w:space="0" w:color="auto"/>
            </w:tcBorders>
          </w:tcPr>
          <w:p w14:paraId="38EC188F" w14:textId="77777777" w:rsidR="00AA15AD" w:rsidRDefault="00AA15AD" w:rsidP="0060264C">
            <w:pPr>
              <w:ind w:left="34" w:firstLine="567"/>
            </w:pPr>
            <w:r>
              <w:t>http://</w:t>
            </w:r>
            <w:r w:rsidRPr="00D86306">
              <w:t>redmine.iut-info-vannes.net</w:t>
            </w:r>
          </w:p>
        </w:tc>
      </w:tr>
      <w:tr w:rsidR="00AA15AD" w14:paraId="679305B7" w14:textId="77777777" w:rsidTr="0060264C">
        <w:tc>
          <w:tcPr>
            <w:tcW w:w="2518" w:type="dxa"/>
            <w:tcBorders>
              <w:left w:val="single" w:sz="18" w:space="0" w:color="auto"/>
            </w:tcBorders>
          </w:tcPr>
          <w:p w14:paraId="72349197" w14:textId="77777777" w:rsidR="00AA15AD" w:rsidRPr="000300F8" w:rsidRDefault="00AA15AD" w:rsidP="0060264C">
            <w:pPr>
              <w:rPr>
                <w:b/>
              </w:rPr>
            </w:pPr>
            <w:r w:rsidRPr="000300F8">
              <w:rPr>
                <w:b/>
              </w:rPr>
              <w:t>Sujet</w:t>
            </w:r>
          </w:p>
        </w:tc>
        <w:tc>
          <w:tcPr>
            <w:tcW w:w="7896" w:type="dxa"/>
            <w:tcBorders>
              <w:right w:val="single" w:sz="18" w:space="0" w:color="auto"/>
            </w:tcBorders>
          </w:tcPr>
          <w:p w14:paraId="65C23C5F" w14:textId="77777777" w:rsidR="00AA15AD" w:rsidRDefault="00AA15AD" w:rsidP="0060264C">
            <w:pPr>
              <w:ind w:left="34" w:firstLine="567"/>
            </w:pPr>
            <w:r>
              <w:t>Étude préalable</w:t>
            </w:r>
          </w:p>
        </w:tc>
      </w:tr>
      <w:tr w:rsidR="00AA15AD" w14:paraId="79C3D70F" w14:textId="77777777" w:rsidTr="0060264C">
        <w:tc>
          <w:tcPr>
            <w:tcW w:w="2518" w:type="dxa"/>
            <w:tcBorders>
              <w:left w:val="single" w:sz="18" w:space="0" w:color="auto"/>
            </w:tcBorders>
          </w:tcPr>
          <w:p w14:paraId="0E4F2B54" w14:textId="77777777" w:rsidR="00AA15AD" w:rsidRPr="000300F8" w:rsidRDefault="00AA15AD" w:rsidP="0060264C">
            <w:pPr>
              <w:rPr>
                <w:b/>
              </w:rPr>
            </w:pPr>
            <w:r w:rsidRPr="000300F8">
              <w:rPr>
                <w:b/>
              </w:rPr>
              <w:t>Révision</w:t>
            </w:r>
          </w:p>
        </w:tc>
        <w:tc>
          <w:tcPr>
            <w:tcW w:w="7896" w:type="dxa"/>
            <w:tcBorders>
              <w:right w:val="single" w:sz="18" w:space="0" w:color="auto"/>
            </w:tcBorders>
          </w:tcPr>
          <w:p w14:paraId="0E3DF3EF" w14:textId="77777777" w:rsidR="00AA15AD" w:rsidRDefault="00AA15AD" w:rsidP="0060264C">
            <w:pPr>
              <w:ind w:left="34" w:firstLine="567"/>
            </w:pPr>
            <w:r>
              <w:t>1</w:t>
            </w:r>
          </w:p>
        </w:tc>
      </w:tr>
      <w:tr w:rsidR="00AA15AD" w14:paraId="601B6BCF" w14:textId="77777777" w:rsidTr="0060264C">
        <w:tc>
          <w:tcPr>
            <w:tcW w:w="2518" w:type="dxa"/>
            <w:tcBorders>
              <w:left w:val="single" w:sz="18" w:space="0" w:color="auto"/>
            </w:tcBorders>
          </w:tcPr>
          <w:p w14:paraId="691E6657" w14:textId="77777777" w:rsidR="00AA15AD" w:rsidRPr="000300F8" w:rsidRDefault="00AA15AD" w:rsidP="0060264C">
            <w:pPr>
              <w:rPr>
                <w:b/>
              </w:rPr>
            </w:pPr>
            <w:r w:rsidRPr="000300F8">
              <w:rPr>
                <w:b/>
              </w:rPr>
              <w:t>Auteur</w:t>
            </w:r>
          </w:p>
        </w:tc>
        <w:tc>
          <w:tcPr>
            <w:tcW w:w="7896" w:type="dxa"/>
            <w:tcBorders>
              <w:right w:val="single" w:sz="18" w:space="0" w:color="auto"/>
            </w:tcBorders>
          </w:tcPr>
          <w:p w14:paraId="4E48F63D" w14:textId="77777777" w:rsidR="00AA15AD" w:rsidRDefault="00AA15AD" w:rsidP="0060264C">
            <w:pPr>
              <w:ind w:left="34" w:firstLine="567"/>
            </w:pPr>
            <w:r>
              <w:t>Groupe One Switch B</w:t>
            </w:r>
          </w:p>
        </w:tc>
      </w:tr>
      <w:tr w:rsidR="00AA15AD" w14:paraId="227C2263" w14:textId="77777777" w:rsidTr="0060264C">
        <w:tc>
          <w:tcPr>
            <w:tcW w:w="2518" w:type="dxa"/>
            <w:tcBorders>
              <w:left w:val="single" w:sz="18" w:space="0" w:color="auto"/>
            </w:tcBorders>
          </w:tcPr>
          <w:p w14:paraId="1703C263" w14:textId="77777777" w:rsidR="00AA15AD" w:rsidRPr="000300F8" w:rsidRDefault="00AA15AD" w:rsidP="0060264C">
            <w:pPr>
              <w:rPr>
                <w:b/>
              </w:rPr>
            </w:pPr>
            <w:r w:rsidRPr="000300F8">
              <w:rPr>
                <w:b/>
              </w:rPr>
              <w:t>Etat</w:t>
            </w:r>
          </w:p>
        </w:tc>
        <w:tc>
          <w:tcPr>
            <w:tcW w:w="7896" w:type="dxa"/>
            <w:tcBorders>
              <w:right w:val="single" w:sz="18" w:space="0" w:color="auto"/>
            </w:tcBorders>
          </w:tcPr>
          <w:p w14:paraId="06450FCF" w14:textId="566FE6E3" w:rsidR="00AA15AD" w:rsidRDefault="00F75917" w:rsidP="0060264C">
            <w:pPr>
              <w:ind w:left="34" w:firstLine="567"/>
            </w:pPr>
            <w:r>
              <w:t xml:space="preserve">Finalisé </w:t>
            </w:r>
          </w:p>
        </w:tc>
      </w:tr>
      <w:tr w:rsidR="00AA15AD" w14:paraId="075964D7" w14:textId="77777777" w:rsidTr="0060264C">
        <w:trPr>
          <w:trHeight w:val="77"/>
        </w:trPr>
        <w:tc>
          <w:tcPr>
            <w:tcW w:w="2518" w:type="dxa"/>
            <w:tcBorders>
              <w:left w:val="single" w:sz="18" w:space="0" w:color="auto"/>
              <w:bottom w:val="single" w:sz="18" w:space="0" w:color="auto"/>
            </w:tcBorders>
          </w:tcPr>
          <w:p w14:paraId="0F3FED8F" w14:textId="77777777" w:rsidR="00AA15AD" w:rsidRPr="000300F8" w:rsidRDefault="00AA15AD" w:rsidP="0060264C">
            <w:pPr>
              <w:tabs>
                <w:tab w:val="left" w:pos="3080"/>
              </w:tabs>
              <w:rPr>
                <w:b/>
              </w:rPr>
            </w:pPr>
            <w:r w:rsidRPr="000300F8">
              <w:rPr>
                <w:b/>
              </w:rPr>
              <w:t>Diffusion</w:t>
            </w:r>
          </w:p>
        </w:tc>
        <w:tc>
          <w:tcPr>
            <w:tcW w:w="7896" w:type="dxa"/>
            <w:tcBorders>
              <w:bottom w:val="single" w:sz="18" w:space="0" w:color="auto"/>
              <w:right w:val="single" w:sz="18" w:space="0" w:color="auto"/>
            </w:tcBorders>
          </w:tcPr>
          <w:p w14:paraId="22894644" w14:textId="1DF9657D" w:rsidR="00AA15AD" w:rsidRDefault="00AA15AD" w:rsidP="0060264C">
            <w:pPr>
              <w:ind w:left="34" w:firstLine="567"/>
            </w:pPr>
            <w:r>
              <w:t>Client</w:t>
            </w:r>
            <w:r w:rsidR="00F75917">
              <w:t xml:space="preserve"> &amp; tuteur</w:t>
            </w:r>
          </w:p>
        </w:tc>
      </w:tr>
    </w:tbl>
    <w:p w14:paraId="0B7E402F" w14:textId="77777777" w:rsidR="00AA15AD" w:rsidRDefault="00AA15AD" w:rsidP="00AA15AD"/>
    <w:p w14:paraId="057107C5" w14:textId="77777777" w:rsidR="00AA15AD" w:rsidRDefault="00AA15AD" w:rsidP="00AA15AD"/>
    <w:p w14:paraId="5C43C8FC" w14:textId="77777777" w:rsidR="00AA15AD" w:rsidRDefault="00AA15AD" w:rsidP="00AA15AD">
      <w:r w:rsidRPr="000300F8">
        <w:rPr>
          <w:b/>
        </w:rPr>
        <w:t>Membres du projet</w:t>
      </w:r>
    </w:p>
    <w:p w14:paraId="2F826322" w14:textId="77777777" w:rsidR="00AA15AD" w:rsidRDefault="00AA15AD" w:rsidP="00AA15AD"/>
    <w:tbl>
      <w:tblPr>
        <w:tblStyle w:val="Grilledutableau"/>
        <w:tblW w:w="10452" w:type="dxa"/>
        <w:tblLook w:val="04A0" w:firstRow="1" w:lastRow="0" w:firstColumn="1" w:lastColumn="0" w:noHBand="0" w:noVBand="1"/>
      </w:tblPr>
      <w:tblGrid>
        <w:gridCol w:w="2603"/>
        <w:gridCol w:w="2126"/>
        <w:gridCol w:w="3119"/>
        <w:gridCol w:w="2604"/>
      </w:tblGrid>
      <w:tr w:rsidR="00AA15AD" w14:paraId="40E7C703" w14:textId="77777777" w:rsidTr="0060264C">
        <w:tc>
          <w:tcPr>
            <w:tcW w:w="2603" w:type="dxa"/>
            <w:tcBorders>
              <w:top w:val="single" w:sz="18" w:space="0" w:color="auto"/>
              <w:left w:val="single" w:sz="18" w:space="0" w:color="auto"/>
              <w:bottom w:val="double" w:sz="4" w:space="0" w:color="auto"/>
            </w:tcBorders>
            <w:shd w:val="clear" w:color="auto" w:fill="D9D9D9" w:themeFill="background1" w:themeFillShade="D9"/>
          </w:tcPr>
          <w:p w14:paraId="3821E54C" w14:textId="77777777" w:rsidR="00AA15AD" w:rsidRPr="000300F8" w:rsidRDefault="00AA15AD" w:rsidP="0060264C">
            <w:pPr>
              <w:jc w:val="center"/>
              <w:rPr>
                <w:b/>
              </w:rPr>
            </w:pPr>
            <w:r w:rsidRPr="000300F8">
              <w:rPr>
                <w:b/>
              </w:rPr>
              <w:t>MOA (client)</w:t>
            </w:r>
          </w:p>
        </w:tc>
        <w:tc>
          <w:tcPr>
            <w:tcW w:w="5245" w:type="dxa"/>
            <w:gridSpan w:val="2"/>
            <w:tcBorders>
              <w:top w:val="single" w:sz="18" w:space="0" w:color="auto"/>
              <w:bottom w:val="double" w:sz="4" w:space="0" w:color="auto"/>
            </w:tcBorders>
            <w:shd w:val="clear" w:color="auto" w:fill="D9D9D9" w:themeFill="background1" w:themeFillShade="D9"/>
          </w:tcPr>
          <w:p w14:paraId="07665534" w14:textId="77777777" w:rsidR="00AA15AD" w:rsidRPr="000300F8" w:rsidRDefault="00AA15AD" w:rsidP="0060264C">
            <w:pPr>
              <w:jc w:val="center"/>
              <w:rPr>
                <w:b/>
              </w:rPr>
            </w:pPr>
            <w:r w:rsidRPr="000300F8">
              <w:rPr>
                <w:b/>
              </w:rPr>
              <w:t>Étudiants</w:t>
            </w:r>
          </w:p>
        </w:tc>
        <w:tc>
          <w:tcPr>
            <w:tcW w:w="2604" w:type="dxa"/>
            <w:tcBorders>
              <w:top w:val="single" w:sz="18" w:space="0" w:color="auto"/>
              <w:bottom w:val="double" w:sz="4" w:space="0" w:color="auto"/>
              <w:right w:val="single" w:sz="18" w:space="0" w:color="auto"/>
            </w:tcBorders>
            <w:shd w:val="clear" w:color="auto" w:fill="D9D9D9" w:themeFill="background1" w:themeFillShade="D9"/>
          </w:tcPr>
          <w:p w14:paraId="7BDF4F07" w14:textId="77777777" w:rsidR="00AA15AD" w:rsidRPr="000300F8" w:rsidRDefault="00AA15AD" w:rsidP="0060264C">
            <w:pPr>
              <w:jc w:val="center"/>
              <w:rPr>
                <w:b/>
              </w:rPr>
            </w:pPr>
            <w:r w:rsidRPr="000300F8">
              <w:rPr>
                <w:b/>
              </w:rPr>
              <w:t>MOE (tuteur)</w:t>
            </w:r>
          </w:p>
        </w:tc>
      </w:tr>
      <w:tr w:rsidR="00AA15AD" w14:paraId="319E2AC6" w14:textId="77777777" w:rsidTr="0060264C">
        <w:tc>
          <w:tcPr>
            <w:tcW w:w="2603" w:type="dxa"/>
            <w:vMerge w:val="restart"/>
            <w:tcBorders>
              <w:top w:val="double" w:sz="4" w:space="0" w:color="auto"/>
              <w:left w:val="single" w:sz="18" w:space="0" w:color="auto"/>
            </w:tcBorders>
            <w:vAlign w:val="center"/>
          </w:tcPr>
          <w:p w14:paraId="16CAA784" w14:textId="77777777" w:rsidR="00AA15AD" w:rsidRPr="008C7649" w:rsidRDefault="00AA15AD" w:rsidP="0060264C">
            <w:pPr>
              <w:jc w:val="center"/>
              <w:rPr>
                <w:lang w:val="en-GB"/>
              </w:rPr>
            </w:pPr>
            <w:r w:rsidRPr="008C7649">
              <w:rPr>
                <w:lang w:val="en-GB"/>
              </w:rPr>
              <w:t>Willy ALLEGRE</w:t>
            </w:r>
          </w:p>
          <w:p w14:paraId="77893C3B" w14:textId="77777777" w:rsidR="00AA15AD" w:rsidRPr="008C7649" w:rsidRDefault="00AA15AD" w:rsidP="0060264C">
            <w:pPr>
              <w:jc w:val="center"/>
              <w:rPr>
                <w:lang w:val="en-GB"/>
              </w:rPr>
            </w:pPr>
            <w:r w:rsidRPr="008C7649">
              <w:rPr>
                <w:lang w:val="en-GB"/>
              </w:rPr>
              <w:t xml:space="preserve">CMRRF de </w:t>
            </w:r>
            <w:proofErr w:type="spellStart"/>
            <w:r w:rsidRPr="008C7649">
              <w:rPr>
                <w:lang w:val="en-GB"/>
              </w:rPr>
              <w:t>Kerpape</w:t>
            </w:r>
            <w:proofErr w:type="spellEnd"/>
          </w:p>
        </w:tc>
        <w:tc>
          <w:tcPr>
            <w:tcW w:w="2126" w:type="dxa"/>
            <w:tcBorders>
              <w:top w:val="double" w:sz="4" w:space="0" w:color="auto"/>
            </w:tcBorders>
          </w:tcPr>
          <w:p w14:paraId="66D895FF" w14:textId="77777777" w:rsidR="00AA15AD" w:rsidRPr="000300F8" w:rsidRDefault="00AA15AD" w:rsidP="0060264C">
            <w:pPr>
              <w:rPr>
                <w:i/>
              </w:rPr>
            </w:pPr>
            <w:r w:rsidRPr="000300F8">
              <w:rPr>
                <w:i/>
              </w:rPr>
              <w:t>Chef de projet</w:t>
            </w:r>
          </w:p>
        </w:tc>
        <w:tc>
          <w:tcPr>
            <w:tcW w:w="3119" w:type="dxa"/>
            <w:tcBorders>
              <w:top w:val="double" w:sz="4" w:space="0" w:color="auto"/>
            </w:tcBorders>
          </w:tcPr>
          <w:p w14:paraId="1DFF4D80" w14:textId="77777777" w:rsidR="00AA15AD" w:rsidRDefault="00AA15AD" w:rsidP="0060264C">
            <w:r>
              <w:t>Raphaël LE GORANDE</w:t>
            </w:r>
          </w:p>
        </w:tc>
        <w:tc>
          <w:tcPr>
            <w:tcW w:w="2604" w:type="dxa"/>
            <w:vMerge w:val="restart"/>
            <w:tcBorders>
              <w:top w:val="double" w:sz="4" w:space="0" w:color="auto"/>
              <w:right w:val="single" w:sz="18" w:space="0" w:color="auto"/>
            </w:tcBorders>
            <w:vAlign w:val="center"/>
          </w:tcPr>
          <w:p w14:paraId="664CF69F" w14:textId="77777777" w:rsidR="00AA15AD" w:rsidRPr="000300F8" w:rsidRDefault="00AA15AD" w:rsidP="0060264C">
            <w:pPr>
              <w:jc w:val="center"/>
            </w:pPr>
            <w:r>
              <w:t>Matthieu LE LAIN</w:t>
            </w:r>
          </w:p>
        </w:tc>
      </w:tr>
      <w:tr w:rsidR="00AA15AD" w14:paraId="000A83BC" w14:textId="77777777" w:rsidTr="0060264C">
        <w:tc>
          <w:tcPr>
            <w:tcW w:w="2603" w:type="dxa"/>
            <w:vMerge/>
            <w:tcBorders>
              <w:left w:val="single" w:sz="18" w:space="0" w:color="auto"/>
            </w:tcBorders>
          </w:tcPr>
          <w:p w14:paraId="1BDBAED2" w14:textId="77777777" w:rsidR="00AA15AD" w:rsidRDefault="00AA15AD" w:rsidP="0060264C"/>
        </w:tc>
        <w:tc>
          <w:tcPr>
            <w:tcW w:w="2126" w:type="dxa"/>
          </w:tcPr>
          <w:p w14:paraId="55CE6D4E" w14:textId="77777777" w:rsidR="00AA15AD" w:rsidRPr="000300F8" w:rsidRDefault="00AA15AD" w:rsidP="0060264C">
            <w:pPr>
              <w:rPr>
                <w:i/>
              </w:rPr>
            </w:pPr>
            <w:proofErr w:type="spellStart"/>
            <w:r w:rsidRPr="000300F8">
              <w:rPr>
                <w:i/>
              </w:rPr>
              <w:t>Resp</w:t>
            </w:r>
            <w:proofErr w:type="spellEnd"/>
            <w:r w:rsidRPr="000300F8">
              <w:rPr>
                <w:i/>
              </w:rPr>
              <w:t>. com.</w:t>
            </w:r>
          </w:p>
        </w:tc>
        <w:tc>
          <w:tcPr>
            <w:tcW w:w="3119" w:type="dxa"/>
          </w:tcPr>
          <w:p w14:paraId="6B4419F5" w14:textId="77777777" w:rsidR="00AA15AD" w:rsidRDefault="00AA15AD" w:rsidP="0060264C">
            <w:r>
              <w:t>Mehdi HADDAD</w:t>
            </w:r>
          </w:p>
        </w:tc>
        <w:tc>
          <w:tcPr>
            <w:tcW w:w="2604" w:type="dxa"/>
            <w:vMerge/>
            <w:tcBorders>
              <w:right w:val="single" w:sz="18" w:space="0" w:color="auto"/>
            </w:tcBorders>
          </w:tcPr>
          <w:p w14:paraId="2EA4B6EE" w14:textId="77777777" w:rsidR="00AA15AD" w:rsidRDefault="00AA15AD" w:rsidP="0060264C"/>
        </w:tc>
      </w:tr>
      <w:tr w:rsidR="00AA15AD" w14:paraId="16CF6891" w14:textId="77777777" w:rsidTr="0060264C">
        <w:tc>
          <w:tcPr>
            <w:tcW w:w="2603" w:type="dxa"/>
            <w:vMerge/>
            <w:tcBorders>
              <w:left w:val="single" w:sz="18" w:space="0" w:color="auto"/>
            </w:tcBorders>
          </w:tcPr>
          <w:p w14:paraId="2E6C6A69" w14:textId="77777777" w:rsidR="00AA15AD" w:rsidRDefault="00AA15AD" w:rsidP="0060264C"/>
        </w:tc>
        <w:tc>
          <w:tcPr>
            <w:tcW w:w="2126" w:type="dxa"/>
          </w:tcPr>
          <w:p w14:paraId="103B10F2" w14:textId="77777777" w:rsidR="00AA15AD" w:rsidRPr="000300F8" w:rsidRDefault="00AA15AD" w:rsidP="0060264C">
            <w:pPr>
              <w:rPr>
                <w:i/>
              </w:rPr>
            </w:pPr>
            <w:proofErr w:type="spellStart"/>
            <w:r w:rsidRPr="000300F8">
              <w:rPr>
                <w:i/>
              </w:rPr>
              <w:t>Resp</w:t>
            </w:r>
            <w:proofErr w:type="spellEnd"/>
            <w:r w:rsidRPr="000300F8">
              <w:rPr>
                <w:i/>
              </w:rPr>
              <w:t>. doc.</w:t>
            </w:r>
          </w:p>
        </w:tc>
        <w:tc>
          <w:tcPr>
            <w:tcW w:w="3119" w:type="dxa"/>
          </w:tcPr>
          <w:p w14:paraId="4505CA03" w14:textId="77777777" w:rsidR="00AA15AD" w:rsidRDefault="00AA15AD" w:rsidP="0060264C">
            <w:r>
              <w:t>Florent CATIAU-TRISTANT</w:t>
            </w:r>
          </w:p>
        </w:tc>
        <w:tc>
          <w:tcPr>
            <w:tcW w:w="2604" w:type="dxa"/>
            <w:vMerge/>
            <w:tcBorders>
              <w:right w:val="single" w:sz="18" w:space="0" w:color="auto"/>
            </w:tcBorders>
          </w:tcPr>
          <w:p w14:paraId="0A23B47A" w14:textId="77777777" w:rsidR="00AA15AD" w:rsidRDefault="00AA15AD" w:rsidP="0060264C"/>
        </w:tc>
      </w:tr>
      <w:tr w:rsidR="00AA15AD" w14:paraId="451608EB" w14:textId="77777777" w:rsidTr="0060264C">
        <w:tc>
          <w:tcPr>
            <w:tcW w:w="2603" w:type="dxa"/>
            <w:vMerge/>
            <w:tcBorders>
              <w:left w:val="single" w:sz="18" w:space="0" w:color="auto"/>
            </w:tcBorders>
          </w:tcPr>
          <w:p w14:paraId="2DEB37A7" w14:textId="77777777" w:rsidR="00AA15AD" w:rsidRDefault="00AA15AD" w:rsidP="0060264C"/>
        </w:tc>
        <w:tc>
          <w:tcPr>
            <w:tcW w:w="2126" w:type="dxa"/>
          </w:tcPr>
          <w:p w14:paraId="33C2C541" w14:textId="77777777" w:rsidR="00AA15AD" w:rsidRPr="000300F8" w:rsidRDefault="00AA15AD" w:rsidP="0060264C">
            <w:pPr>
              <w:rPr>
                <w:i/>
              </w:rPr>
            </w:pPr>
            <w:proofErr w:type="spellStart"/>
            <w:r w:rsidRPr="000300F8">
              <w:rPr>
                <w:i/>
              </w:rPr>
              <w:t>Resp</w:t>
            </w:r>
            <w:proofErr w:type="spellEnd"/>
            <w:r w:rsidRPr="000300F8">
              <w:rPr>
                <w:i/>
              </w:rPr>
              <w:t>. tests.</w:t>
            </w:r>
          </w:p>
        </w:tc>
        <w:tc>
          <w:tcPr>
            <w:tcW w:w="3119" w:type="dxa"/>
          </w:tcPr>
          <w:p w14:paraId="5216224F" w14:textId="77777777" w:rsidR="00AA15AD" w:rsidRDefault="00AA15AD" w:rsidP="0060264C">
            <w:r>
              <w:t>Yoann BOYERE</w:t>
            </w:r>
          </w:p>
        </w:tc>
        <w:tc>
          <w:tcPr>
            <w:tcW w:w="2604" w:type="dxa"/>
            <w:vMerge/>
            <w:tcBorders>
              <w:right w:val="single" w:sz="18" w:space="0" w:color="auto"/>
            </w:tcBorders>
          </w:tcPr>
          <w:p w14:paraId="362F066B" w14:textId="77777777" w:rsidR="00AA15AD" w:rsidRDefault="00AA15AD" w:rsidP="0060264C"/>
        </w:tc>
      </w:tr>
      <w:tr w:rsidR="00AA15AD" w14:paraId="1D7E511F" w14:textId="77777777" w:rsidTr="0060264C">
        <w:tc>
          <w:tcPr>
            <w:tcW w:w="2603" w:type="dxa"/>
            <w:vMerge/>
            <w:tcBorders>
              <w:left w:val="single" w:sz="18" w:space="0" w:color="auto"/>
              <w:bottom w:val="single" w:sz="18" w:space="0" w:color="auto"/>
            </w:tcBorders>
          </w:tcPr>
          <w:p w14:paraId="7960F53C" w14:textId="77777777" w:rsidR="00AA15AD" w:rsidRDefault="00AA15AD" w:rsidP="0060264C"/>
        </w:tc>
        <w:tc>
          <w:tcPr>
            <w:tcW w:w="2126" w:type="dxa"/>
            <w:tcBorders>
              <w:bottom w:val="single" w:sz="18" w:space="0" w:color="auto"/>
            </w:tcBorders>
          </w:tcPr>
          <w:p w14:paraId="17AD0525" w14:textId="77777777" w:rsidR="00AA15AD" w:rsidRPr="00CB2F9C" w:rsidRDefault="00AA15AD" w:rsidP="0060264C">
            <w:pPr>
              <w:rPr>
                <w:i/>
              </w:rPr>
            </w:pPr>
            <w:proofErr w:type="spellStart"/>
            <w:r>
              <w:rPr>
                <w:i/>
              </w:rPr>
              <w:t>Developpeur</w:t>
            </w:r>
            <w:proofErr w:type="spellEnd"/>
          </w:p>
        </w:tc>
        <w:tc>
          <w:tcPr>
            <w:tcW w:w="3119" w:type="dxa"/>
            <w:tcBorders>
              <w:bottom w:val="single" w:sz="18" w:space="0" w:color="auto"/>
            </w:tcBorders>
          </w:tcPr>
          <w:p w14:paraId="63AB2A24" w14:textId="77777777" w:rsidR="00AA15AD" w:rsidRDefault="00AA15AD" w:rsidP="0060264C">
            <w:r>
              <w:t>Sacha Loriot</w:t>
            </w:r>
          </w:p>
        </w:tc>
        <w:tc>
          <w:tcPr>
            <w:tcW w:w="2604" w:type="dxa"/>
            <w:vMerge/>
            <w:tcBorders>
              <w:bottom w:val="single" w:sz="18" w:space="0" w:color="auto"/>
              <w:right w:val="single" w:sz="18" w:space="0" w:color="auto"/>
            </w:tcBorders>
          </w:tcPr>
          <w:p w14:paraId="387C8EC8" w14:textId="77777777" w:rsidR="00AA15AD" w:rsidRDefault="00AA15AD" w:rsidP="0060264C"/>
        </w:tc>
      </w:tr>
    </w:tbl>
    <w:p w14:paraId="11FACA29" w14:textId="77777777" w:rsidR="00AA15AD" w:rsidRPr="00CC5C6B" w:rsidRDefault="00AA15AD" w:rsidP="00AA15AD">
      <w:pPr>
        <w:rPr>
          <w:b/>
        </w:rPr>
      </w:pPr>
      <w:r>
        <w:br w:type="page"/>
      </w:r>
    </w:p>
    <w:p w14:paraId="0DB3A944" w14:textId="77777777" w:rsidR="00C40243" w:rsidRPr="0035375E" w:rsidRDefault="00C40243" w:rsidP="00C40243">
      <w:pPr>
        <w:tabs>
          <w:tab w:val="left" w:pos="1000"/>
          <w:tab w:val="right" w:pos="8222"/>
        </w:tabs>
      </w:pPr>
      <w:r w:rsidRPr="0035375E">
        <w:lastRenderedPageBreak/>
        <w:tab/>
      </w:r>
      <w:r w:rsidRPr="0035375E">
        <w:tab/>
      </w:r>
    </w:p>
    <w:sdt>
      <w:sdtPr>
        <w:rPr>
          <w:rFonts w:asciiTheme="minorHAnsi" w:eastAsiaTheme="minorEastAsia" w:hAnsiTheme="minorHAnsi" w:cstheme="minorBidi"/>
          <w:b w:val="0"/>
          <w:bCs w:val="0"/>
          <w:color w:val="auto"/>
          <w:sz w:val="24"/>
          <w:szCs w:val="24"/>
          <w:lang w:val="fr-FR"/>
        </w:rPr>
        <w:id w:val="-87854267"/>
        <w:docPartObj>
          <w:docPartGallery w:val="Table of Contents"/>
          <w:docPartUnique/>
        </w:docPartObj>
      </w:sdtPr>
      <w:sdtEndPr/>
      <w:sdtContent>
        <w:p w14:paraId="68974B7A" w14:textId="4F672292" w:rsidR="00747C69" w:rsidRDefault="00747C69" w:rsidP="00747C69">
          <w:pPr>
            <w:pStyle w:val="En-ttedetabledesmatires"/>
            <w:spacing w:before="240"/>
          </w:pPr>
          <w:r>
            <w:rPr>
              <w:lang w:val="fr-FR"/>
            </w:rPr>
            <w:t>Table des matières</w:t>
          </w:r>
        </w:p>
        <w:p w14:paraId="208128D2" w14:textId="77777777" w:rsidR="00F75917" w:rsidRDefault="00747C69">
          <w:pPr>
            <w:pStyle w:val="TM1"/>
            <w:rPr>
              <w:b w:val="0"/>
              <w:noProof/>
              <w:sz w:val="22"/>
              <w:szCs w:val="22"/>
              <w:lang w:eastAsia="fr-FR"/>
            </w:rPr>
          </w:pPr>
          <w:r>
            <w:fldChar w:fldCharType="begin"/>
          </w:r>
          <w:r>
            <w:instrText xml:space="preserve"> TOC \o "1-3" \h \z \u </w:instrText>
          </w:r>
          <w:r>
            <w:fldChar w:fldCharType="separate"/>
          </w:r>
          <w:hyperlink w:anchor="_Toc415310216" w:history="1">
            <w:r w:rsidR="00F75917" w:rsidRPr="00D2191C">
              <w:rPr>
                <w:rStyle w:val="Lienhypertexte"/>
                <w:noProof/>
              </w:rPr>
              <w:t>Sujet du projet :</w:t>
            </w:r>
            <w:r w:rsidR="00F75917">
              <w:rPr>
                <w:noProof/>
                <w:webHidden/>
              </w:rPr>
              <w:tab/>
            </w:r>
            <w:r w:rsidR="00F75917">
              <w:rPr>
                <w:noProof/>
                <w:webHidden/>
              </w:rPr>
              <w:fldChar w:fldCharType="begin"/>
            </w:r>
            <w:r w:rsidR="00F75917">
              <w:rPr>
                <w:noProof/>
                <w:webHidden/>
              </w:rPr>
              <w:instrText xml:space="preserve"> PAGEREF _Toc415310216 \h </w:instrText>
            </w:r>
            <w:r w:rsidR="00F75917">
              <w:rPr>
                <w:noProof/>
                <w:webHidden/>
              </w:rPr>
            </w:r>
            <w:r w:rsidR="00F75917">
              <w:rPr>
                <w:noProof/>
                <w:webHidden/>
              </w:rPr>
              <w:fldChar w:fldCharType="separate"/>
            </w:r>
            <w:r w:rsidR="00544A18">
              <w:rPr>
                <w:noProof/>
                <w:webHidden/>
              </w:rPr>
              <w:t>3</w:t>
            </w:r>
            <w:r w:rsidR="00F75917">
              <w:rPr>
                <w:noProof/>
                <w:webHidden/>
              </w:rPr>
              <w:fldChar w:fldCharType="end"/>
            </w:r>
          </w:hyperlink>
        </w:p>
        <w:p w14:paraId="1607C72D" w14:textId="77777777" w:rsidR="00F75917" w:rsidRDefault="00943759">
          <w:pPr>
            <w:pStyle w:val="TM1"/>
            <w:rPr>
              <w:b w:val="0"/>
              <w:noProof/>
              <w:sz w:val="22"/>
              <w:szCs w:val="22"/>
              <w:lang w:eastAsia="fr-FR"/>
            </w:rPr>
          </w:pPr>
          <w:hyperlink w:anchor="_Toc415310217" w:history="1">
            <w:r w:rsidR="00F75917" w:rsidRPr="00D2191C">
              <w:rPr>
                <w:rStyle w:val="Lienhypertexte"/>
                <w:noProof/>
              </w:rPr>
              <w:t>Contexte du projet :</w:t>
            </w:r>
            <w:r w:rsidR="00F75917">
              <w:rPr>
                <w:noProof/>
                <w:webHidden/>
              </w:rPr>
              <w:tab/>
            </w:r>
            <w:r w:rsidR="00F75917">
              <w:rPr>
                <w:noProof/>
                <w:webHidden/>
              </w:rPr>
              <w:fldChar w:fldCharType="begin"/>
            </w:r>
            <w:r w:rsidR="00F75917">
              <w:rPr>
                <w:noProof/>
                <w:webHidden/>
              </w:rPr>
              <w:instrText xml:space="preserve"> PAGEREF _Toc415310217 \h </w:instrText>
            </w:r>
            <w:r w:rsidR="00F75917">
              <w:rPr>
                <w:noProof/>
                <w:webHidden/>
              </w:rPr>
            </w:r>
            <w:r w:rsidR="00F75917">
              <w:rPr>
                <w:noProof/>
                <w:webHidden/>
              </w:rPr>
              <w:fldChar w:fldCharType="separate"/>
            </w:r>
            <w:r w:rsidR="00544A18">
              <w:rPr>
                <w:noProof/>
                <w:webHidden/>
              </w:rPr>
              <w:t>3</w:t>
            </w:r>
            <w:r w:rsidR="00F75917">
              <w:rPr>
                <w:noProof/>
                <w:webHidden/>
              </w:rPr>
              <w:fldChar w:fldCharType="end"/>
            </w:r>
          </w:hyperlink>
        </w:p>
        <w:p w14:paraId="4370B661" w14:textId="77777777" w:rsidR="00F75917" w:rsidRDefault="00943759">
          <w:pPr>
            <w:pStyle w:val="TM1"/>
            <w:rPr>
              <w:b w:val="0"/>
              <w:noProof/>
              <w:sz w:val="22"/>
              <w:szCs w:val="22"/>
              <w:lang w:eastAsia="fr-FR"/>
            </w:rPr>
          </w:pPr>
          <w:hyperlink w:anchor="_Toc415310218" w:history="1">
            <w:r w:rsidR="00F75917" w:rsidRPr="00D2191C">
              <w:rPr>
                <w:rStyle w:val="Lienhypertexte"/>
                <w:noProof/>
              </w:rPr>
              <w:t>Suivi du projet :</w:t>
            </w:r>
            <w:r w:rsidR="00F75917">
              <w:rPr>
                <w:noProof/>
                <w:webHidden/>
              </w:rPr>
              <w:tab/>
            </w:r>
            <w:r w:rsidR="00F75917">
              <w:rPr>
                <w:noProof/>
                <w:webHidden/>
              </w:rPr>
              <w:fldChar w:fldCharType="begin"/>
            </w:r>
            <w:r w:rsidR="00F75917">
              <w:rPr>
                <w:noProof/>
                <w:webHidden/>
              </w:rPr>
              <w:instrText xml:space="preserve"> PAGEREF _Toc415310218 \h </w:instrText>
            </w:r>
            <w:r w:rsidR="00F75917">
              <w:rPr>
                <w:noProof/>
                <w:webHidden/>
              </w:rPr>
            </w:r>
            <w:r w:rsidR="00F75917">
              <w:rPr>
                <w:noProof/>
                <w:webHidden/>
              </w:rPr>
              <w:fldChar w:fldCharType="separate"/>
            </w:r>
            <w:r w:rsidR="00544A18">
              <w:rPr>
                <w:noProof/>
                <w:webHidden/>
              </w:rPr>
              <w:t>3</w:t>
            </w:r>
            <w:r w:rsidR="00F75917">
              <w:rPr>
                <w:noProof/>
                <w:webHidden/>
              </w:rPr>
              <w:fldChar w:fldCharType="end"/>
            </w:r>
          </w:hyperlink>
        </w:p>
        <w:p w14:paraId="56118772" w14:textId="77777777" w:rsidR="00F75917" w:rsidRDefault="00943759">
          <w:pPr>
            <w:pStyle w:val="TM1"/>
            <w:rPr>
              <w:b w:val="0"/>
              <w:noProof/>
              <w:sz w:val="22"/>
              <w:szCs w:val="22"/>
              <w:lang w:eastAsia="fr-FR"/>
            </w:rPr>
          </w:pPr>
          <w:hyperlink w:anchor="_Toc415310219" w:history="1">
            <w:r w:rsidR="00F75917" w:rsidRPr="00D2191C">
              <w:rPr>
                <w:rStyle w:val="Lienhypertexte"/>
                <w:noProof/>
              </w:rPr>
              <w:t>Résultats attendus :</w:t>
            </w:r>
            <w:r w:rsidR="00F75917">
              <w:rPr>
                <w:noProof/>
                <w:webHidden/>
              </w:rPr>
              <w:tab/>
            </w:r>
            <w:r w:rsidR="00F75917">
              <w:rPr>
                <w:noProof/>
                <w:webHidden/>
              </w:rPr>
              <w:fldChar w:fldCharType="begin"/>
            </w:r>
            <w:r w:rsidR="00F75917">
              <w:rPr>
                <w:noProof/>
                <w:webHidden/>
              </w:rPr>
              <w:instrText xml:space="preserve"> PAGEREF _Toc415310219 \h </w:instrText>
            </w:r>
            <w:r w:rsidR="00F75917">
              <w:rPr>
                <w:noProof/>
                <w:webHidden/>
              </w:rPr>
            </w:r>
            <w:r w:rsidR="00F75917">
              <w:rPr>
                <w:noProof/>
                <w:webHidden/>
              </w:rPr>
              <w:fldChar w:fldCharType="separate"/>
            </w:r>
            <w:r w:rsidR="00544A18">
              <w:rPr>
                <w:noProof/>
                <w:webHidden/>
              </w:rPr>
              <w:t>3</w:t>
            </w:r>
            <w:r w:rsidR="00F75917">
              <w:rPr>
                <w:noProof/>
                <w:webHidden/>
              </w:rPr>
              <w:fldChar w:fldCharType="end"/>
            </w:r>
          </w:hyperlink>
        </w:p>
        <w:p w14:paraId="798602F1" w14:textId="77777777" w:rsidR="00F75917" w:rsidRDefault="00943759">
          <w:pPr>
            <w:pStyle w:val="TM1"/>
            <w:rPr>
              <w:b w:val="0"/>
              <w:noProof/>
              <w:sz w:val="22"/>
              <w:szCs w:val="22"/>
              <w:lang w:eastAsia="fr-FR"/>
            </w:rPr>
          </w:pPr>
          <w:hyperlink w:anchor="_Toc415310220" w:history="1">
            <w:r w:rsidR="00F75917" w:rsidRPr="00D2191C">
              <w:rPr>
                <w:rStyle w:val="Lienhypertexte"/>
                <w:noProof/>
              </w:rPr>
              <w:t>Description des fonctionnalités :</w:t>
            </w:r>
            <w:r w:rsidR="00F75917">
              <w:rPr>
                <w:noProof/>
                <w:webHidden/>
              </w:rPr>
              <w:tab/>
            </w:r>
            <w:r w:rsidR="00F75917">
              <w:rPr>
                <w:noProof/>
                <w:webHidden/>
              </w:rPr>
              <w:fldChar w:fldCharType="begin"/>
            </w:r>
            <w:r w:rsidR="00F75917">
              <w:rPr>
                <w:noProof/>
                <w:webHidden/>
              </w:rPr>
              <w:instrText xml:space="preserve"> PAGEREF _Toc415310220 \h </w:instrText>
            </w:r>
            <w:r w:rsidR="00F75917">
              <w:rPr>
                <w:noProof/>
                <w:webHidden/>
              </w:rPr>
            </w:r>
            <w:r w:rsidR="00F75917">
              <w:rPr>
                <w:noProof/>
                <w:webHidden/>
              </w:rPr>
              <w:fldChar w:fldCharType="separate"/>
            </w:r>
            <w:r w:rsidR="00544A18">
              <w:rPr>
                <w:noProof/>
                <w:webHidden/>
              </w:rPr>
              <w:t>4</w:t>
            </w:r>
            <w:r w:rsidR="00F75917">
              <w:rPr>
                <w:noProof/>
                <w:webHidden/>
              </w:rPr>
              <w:fldChar w:fldCharType="end"/>
            </w:r>
          </w:hyperlink>
        </w:p>
        <w:p w14:paraId="252BD249" w14:textId="77777777" w:rsidR="00F75917" w:rsidRDefault="00943759">
          <w:pPr>
            <w:pStyle w:val="TM2"/>
            <w:tabs>
              <w:tab w:val="left" w:pos="720"/>
              <w:tab w:val="right" w:leader="dot" w:pos="10188"/>
            </w:tabs>
            <w:rPr>
              <w:b w:val="0"/>
              <w:noProof/>
              <w:lang w:eastAsia="fr-FR"/>
            </w:rPr>
          </w:pPr>
          <w:hyperlink w:anchor="_Toc415310221" w:history="1">
            <w:r w:rsidR="00F75917" w:rsidRPr="00D2191C">
              <w:rPr>
                <w:rStyle w:val="Lienhypertexte"/>
                <w:noProof/>
              </w:rPr>
              <w:t>I)</w:t>
            </w:r>
            <w:r w:rsidR="00F75917">
              <w:rPr>
                <w:b w:val="0"/>
                <w:noProof/>
                <w:lang w:eastAsia="fr-FR"/>
              </w:rPr>
              <w:tab/>
            </w:r>
            <w:r w:rsidR="00F75917" w:rsidRPr="00D2191C">
              <w:rPr>
                <w:rStyle w:val="Lienhypertexte"/>
                <w:noProof/>
              </w:rPr>
              <w:t>Clic sur l’écran</w:t>
            </w:r>
            <w:r w:rsidR="00F75917">
              <w:rPr>
                <w:noProof/>
                <w:webHidden/>
              </w:rPr>
              <w:tab/>
            </w:r>
            <w:r w:rsidR="00F75917">
              <w:rPr>
                <w:noProof/>
                <w:webHidden/>
              </w:rPr>
              <w:fldChar w:fldCharType="begin"/>
            </w:r>
            <w:r w:rsidR="00F75917">
              <w:rPr>
                <w:noProof/>
                <w:webHidden/>
              </w:rPr>
              <w:instrText xml:space="preserve"> PAGEREF _Toc415310221 \h </w:instrText>
            </w:r>
            <w:r w:rsidR="00F75917">
              <w:rPr>
                <w:noProof/>
                <w:webHidden/>
              </w:rPr>
            </w:r>
            <w:r w:rsidR="00F75917">
              <w:rPr>
                <w:noProof/>
                <w:webHidden/>
              </w:rPr>
              <w:fldChar w:fldCharType="separate"/>
            </w:r>
            <w:r w:rsidR="00544A18">
              <w:rPr>
                <w:noProof/>
                <w:webHidden/>
              </w:rPr>
              <w:t>4</w:t>
            </w:r>
            <w:r w:rsidR="00F75917">
              <w:rPr>
                <w:noProof/>
                <w:webHidden/>
              </w:rPr>
              <w:fldChar w:fldCharType="end"/>
            </w:r>
          </w:hyperlink>
        </w:p>
        <w:p w14:paraId="1D2F0261" w14:textId="77777777" w:rsidR="00F75917" w:rsidRDefault="00943759">
          <w:pPr>
            <w:pStyle w:val="TM2"/>
            <w:tabs>
              <w:tab w:val="left" w:pos="720"/>
              <w:tab w:val="right" w:leader="dot" w:pos="10188"/>
            </w:tabs>
            <w:rPr>
              <w:b w:val="0"/>
              <w:noProof/>
              <w:lang w:eastAsia="fr-FR"/>
            </w:rPr>
          </w:pPr>
          <w:hyperlink w:anchor="_Toc415310222" w:history="1">
            <w:r w:rsidR="00F75917" w:rsidRPr="00D2191C">
              <w:rPr>
                <w:rStyle w:val="Lienhypertexte"/>
                <w:noProof/>
              </w:rPr>
              <w:t>II)</w:t>
            </w:r>
            <w:r w:rsidR="00F75917">
              <w:rPr>
                <w:b w:val="0"/>
                <w:noProof/>
                <w:lang w:eastAsia="fr-FR"/>
              </w:rPr>
              <w:tab/>
            </w:r>
            <w:r w:rsidR="00F75917" w:rsidRPr="00D2191C">
              <w:rPr>
                <w:rStyle w:val="Lienhypertexte"/>
                <w:noProof/>
              </w:rPr>
              <w:t>Ecran d’accueil</w:t>
            </w:r>
            <w:r w:rsidR="00F75917">
              <w:rPr>
                <w:noProof/>
                <w:webHidden/>
              </w:rPr>
              <w:tab/>
            </w:r>
            <w:r w:rsidR="00F75917">
              <w:rPr>
                <w:noProof/>
                <w:webHidden/>
              </w:rPr>
              <w:fldChar w:fldCharType="begin"/>
            </w:r>
            <w:r w:rsidR="00F75917">
              <w:rPr>
                <w:noProof/>
                <w:webHidden/>
              </w:rPr>
              <w:instrText xml:space="preserve"> PAGEREF _Toc415310222 \h </w:instrText>
            </w:r>
            <w:r w:rsidR="00F75917">
              <w:rPr>
                <w:noProof/>
                <w:webHidden/>
              </w:rPr>
            </w:r>
            <w:r w:rsidR="00F75917">
              <w:rPr>
                <w:noProof/>
                <w:webHidden/>
              </w:rPr>
              <w:fldChar w:fldCharType="separate"/>
            </w:r>
            <w:r w:rsidR="00544A18">
              <w:rPr>
                <w:noProof/>
                <w:webHidden/>
              </w:rPr>
              <w:t>4</w:t>
            </w:r>
            <w:r w:rsidR="00F75917">
              <w:rPr>
                <w:noProof/>
                <w:webHidden/>
              </w:rPr>
              <w:fldChar w:fldCharType="end"/>
            </w:r>
          </w:hyperlink>
        </w:p>
        <w:p w14:paraId="2F7AFE22" w14:textId="77777777" w:rsidR="00F75917" w:rsidRDefault="00943759">
          <w:pPr>
            <w:pStyle w:val="TM2"/>
            <w:tabs>
              <w:tab w:val="left" w:pos="720"/>
              <w:tab w:val="right" w:leader="dot" w:pos="10188"/>
            </w:tabs>
            <w:rPr>
              <w:b w:val="0"/>
              <w:noProof/>
              <w:lang w:eastAsia="fr-FR"/>
            </w:rPr>
          </w:pPr>
          <w:hyperlink w:anchor="_Toc415310223" w:history="1">
            <w:r w:rsidR="00F75917" w:rsidRPr="00D2191C">
              <w:rPr>
                <w:rStyle w:val="Lienhypertexte"/>
                <w:noProof/>
              </w:rPr>
              <w:t>III)</w:t>
            </w:r>
            <w:r w:rsidR="00F75917">
              <w:rPr>
                <w:b w:val="0"/>
                <w:noProof/>
                <w:lang w:eastAsia="fr-FR"/>
              </w:rPr>
              <w:tab/>
            </w:r>
            <w:r w:rsidR="00F75917" w:rsidRPr="00D2191C">
              <w:rPr>
                <w:rStyle w:val="Lienhypertexte"/>
                <w:noProof/>
              </w:rPr>
              <w:t>Clavier</w:t>
            </w:r>
            <w:r w:rsidR="00F75917">
              <w:rPr>
                <w:noProof/>
                <w:webHidden/>
              </w:rPr>
              <w:tab/>
            </w:r>
            <w:r w:rsidR="00F75917">
              <w:rPr>
                <w:noProof/>
                <w:webHidden/>
              </w:rPr>
              <w:fldChar w:fldCharType="begin"/>
            </w:r>
            <w:r w:rsidR="00F75917">
              <w:rPr>
                <w:noProof/>
                <w:webHidden/>
              </w:rPr>
              <w:instrText xml:space="preserve"> PAGEREF _Toc415310223 \h </w:instrText>
            </w:r>
            <w:r w:rsidR="00F75917">
              <w:rPr>
                <w:noProof/>
                <w:webHidden/>
              </w:rPr>
            </w:r>
            <w:r w:rsidR="00F75917">
              <w:rPr>
                <w:noProof/>
                <w:webHidden/>
              </w:rPr>
              <w:fldChar w:fldCharType="separate"/>
            </w:r>
            <w:r w:rsidR="00544A18">
              <w:rPr>
                <w:noProof/>
                <w:webHidden/>
              </w:rPr>
              <w:t>4</w:t>
            </w:r>
            <w:r w:rsidR="00F75917">
              <w:rPr>
                <w:noProof/>
                <w:webHidden/>
              </w:rPr>
              <w:fldChar w:fldCharType="end"/>
            </w:r>
          </w:hyperlink>
        </w:p>
        <w:p w14:paraId="1C742F5A" w14:textId="77777777" w:rsidR="00F75917" w:rsidRDefault="00943759">
          <w:pPr>
            <w:pStyle w:val="TM2"/>
            <w:tabs>
              <w:tab w:val="left" w:pos="720"/>
              <w:tab w:val="right" w:leader="dot" w:pos="10188"/>
            </w:tabs>
            <w:rPr>
              <w:b w:val="0"/>
              <w:noProof/>
              <w:lang w:eastAsia="fr-FR"/>
            </w:rPr>
          </w:pPr>
          <w:hyperlink w:anchor="_Toc415310224" w:history="1">
            <w:r w:rsidR="00F75917" w:rsidRPr="00D2191C">
              <w:rPr>
                <w:rStyle w:val="Lienhypertexte"/>
                <w:noProof/>
              </w:rPr>
              <w:t>IV)</w:t>
            </w:r>
            <w:r w:rsidR="00F75917">
              <w:rPr>
                <w:b w:val="0"/>
                <w:noProof/>
                <w:lang w:eastAsia="fr-FR"/>
              </w:rPr>
              <w:tab/>
            </w:r>
            <w:r w:rsidR="00F75917" w:rsidRPr="00D2191C">
              <w:rPr>
                <w:rStyle w:val="Lienhypertexte"/>
                <w:noProof/>
              </w:rPr>
              <w:t>Raccourcis (Pop-up)</w:t>
            </w:r>
            <w:r w:rsidR="00F75917">
              <w:rPr>
                <w:noProof/>
                <w:webHidden/>
              </w:rPr>
              <w:tab/>
            </w:r>
            <w:r w:rsidR="00F75917">
              <w:rPr>
                <w:noProof/>
                <w:webHidden/>
              </w:rPr>
              <w:fldChar w:fldCharType="begin"/>
            </w:r>
            <w:r w:rsidR="00F75917">
              <w:rPr>
                <w:noProof/>
                <w:webHidden/>
              </w:rPr>
              <w:instrText xml:space="preserve"> PAGEREF _Toc415310224 \h </w:instrText>
            </w:r>
            <w:r w:rsidR="00F75917">
              <w:rPr>
                <w:noProof/>
                <w:webHidden/>
              </w:rPr>
            </w:r>
            <w:r w:rsidR="00F75917">
              <w:rPr>
                <w:noProof/>
                <w:webHidden/>
              </w:rPr>
              <w:fldChar w:fldCharType="separate"/>
            </w:r>
            <w:r w:rsidR="00544A18">
              <w:rPr>
                <w:noProof/>
                <w:webHidden/>
              </w:rPr>
              <w:t>4</w:t>
            </w:r>
            <w:r w:rsidR="00F75917">
              <w:rPr>
                <w:noProof/>
                <w:webHidden/>
              </w:rPr>
              <w:fldChar w:fldCharType="end"/>
            </w:r>
          </w:hyperlink>
        </w:p>
        <w:p w14:paraId="304950BC" w14:textId="77777777" w:rsidR="00F75917" w:rsidRDefault="00943759">
          <w:pPr>
            <w:pStyle w:val="TM1"/>
            <w:rPr>
              <w:b w:val="0"/>
              <w:noProof/>
              <w:sz w:val="22"/>
              <w:szCs w:val="22"/>
              <w:lang w:eastAsia="fr-FR"/>
            </w:rPr>
          </w:pPr>
          <w:hyperlink w:anchor="_Toc415310225" w:history="1">
            <w:r w:rsidR="00F75917" w:rsidRPr="00D2191C">
              <w:rPr>
                <w:rStyle w:val="Lienhypertexte"/>
                <w:noProof/>
              </w:rPr>
              <w:t>Environnement :</w:t>
            </w:r>
            <w:r w:rsidR="00F75917">
              <w:rPr>
                <w:noProof/>
                <w:webHidden/>
              </w:rPr>
              <w:tab/>
            </w:r>
            <w:r w:rsidR="00F75917">
              <w:rPr>
                <w:noProof/>
                <w:webHidden/>
              </w:rPr>
              <w:fldChar w:fldCharType="begin"/>
            </w:r>
            <w:r w:rsidR="00F75917">
              <w:rPr>
                <w:noProof/>
                <w:webHidden/>
              </w:rPr>
              <w:instrText xml:space="preserve"> PAGEREF _Toc415310225 \h </w:instrText>
            </w:r>
            <w:r w:rsidR="00F75917">
              <w:rPr>
                <w:noProof/>
                <w:webHidden/>
              </w:rPr>
            </w:r>
            <w:r w:rsidR="00F75917">
              <w:rPr>
                <w:noProof/>
                <w:webHidden/>
              </w:rPr>
              <w:fldChar w:fldCharType="separate"/>
            </w:r>
            <w:r w:rsidR="00544A18">
              <w:rPr>
                <w:noProof/>
                <w:webHidden/>
              </w:rPr>
              <w:t>5</w:t>
            </w:r>
            <w:r w:rsidR="00F75917">
              <w:rPr>
                <w:noProof/>
                <w:webHidden/>
              </w:rPr>
              <w:fldChar w:fldCharType="end"/>
            </w:r>
          </w:hyperlink>
        </w:p>
        <w:p w14:paraId="07AB0941" w14:textId="77777777" w:rsidR="00F75917" w:rsidRDefault="00943759">
          <w:pPr>
            <w:pStyle w:val="TM1"/>
            <w:rPr>
              <w:b w:val="0"/>
              <w:noProof/>
              <w:sz w:val="22"/>
              <w:szCs w:val="22"/>
              <w:lang w:eastAsia="fr-FR"/>
            </w:rPr>
          </w:pPr>
          <w:hyperlink w:anchor="_Toc415310226" w:history="1">
            <w:r w:rsidR="00F75917" w:rsidRPr="00D2191C">
              <w:rPr>
                <w:rStyle w:val="Lienhypertexte"/>
                <w:noProof/>
              </w:rPr>
              <w:t>Organisation de l'équipe :</w:t>
            </w:r>
            <w:r w:rsidR="00F75917">
              <w:rPr>
                <w:noProof/>
                <w:webHidden/>
              </w:rPr>
              <w:tab/>
            </w:r>
            <w:r w:rsidR="00F75917">
              <w:rPr>
                <w:noProof/>
                <w:webHidden/>
              </w:rPr>
              <w:fldChar w:fldCharType="begin"/>
            </w:r>
            <w:r w:rsidR="00F75917">
              <w:rPr>
                <w:noProof/>
                <w:webHidden/>
              </w:rPr>
              <w:instrText xml:space="preserve"> PAGEREF _Toc415310226 \h </w:instrText>
            </w:r>
            <w:r w:rsidR="00F75917">
              <w:rPr>
                <w:noProof/>
                <w:webHidden/>
              </w:rPr>
            </w:r>
            <w:r w:rsidR="00F75917">
              <w:rPr>
                <w:noProof/>
                <w:webHidden/>
              </w:rPr>
              <w:fldChar w:fldCharType="separate"/>
            </w:r>
            <w:r w:rsidR="00544A18">
              <w:rPr>
                <w:noProof/>
                <w:webHidden/>
              </w:rPr>
              <w:t>5</w:t>
            </w:r>
            <w:r w:rsidR="00F75917">
              <w:rPr>
                <w:noProof/>
                <w:webHidden/>
              </w:rPr>
              <w:fldChar w:fldCharType="end"/>
            </w:r>
          </w:hyperlink>
        </w:p>
        <w:p w14:paraId="478EA4A1" w14:textId="77777777" w:rsidR="00F75917" w:rsidRDefault="00943759">
          <w:pPr>
            <w:pStyle w:val="TM1"/>
            <w:rPr>
              <w:b w:val="0"/>
              <w:noProof/>
              <w:sz w:val="22"/>
              <w:szCs w:val="22"/>
              <w:lang w:eastAsia="fr-FR"/>
            </w:rPr>
          </w:pPr>
          <w:hyperlink w:anchor="_Toc415310227" w:history="1">
            <w:r w:rsidR="00F75917" w:rsidRPr="00D2191C">
              <w:rPr>
                <w:rStyle w:val="Lienhypertexte"/>
                <w:noProof/>
              </w:rPr>
              <w:t>Planning prévisionnel :</w:t>
            </w:r>
            <w:r w:rsidR="00F75917">
              <w:rPr>
                <w:noProof/>
                <w:webHidden/>
              </w:rPr>
              <w:tab/>
            </w:r>
            <w:r w:rsidR="00F75917">
              <w:rPr>
                <w:noProof/>
                <w:webHidden/>
              </w:rPr>
              <w:fldChar w:fldCharType="begin"/>
            </w:r>
            <w:r w:rsidR="00F75917">
              <w:rPr>
                <w:noProof/>
                <w:webHidden/>
              </w:rPr>
              <w:instrText xml:space="preserve"> PAGEREF _Toc415310227 \h </w:instrText>
            </w:r>
            <w:r w:rsidR="00F75917">
              <w:rPr>
                <w:noProof/>
                <w:webHidden/>
              </w:rPr>
            </w:r>
            <w:r w:rsidR="00F75917">
              <w:rPr>
                <w:noProof/>
                <w:webHidden/>
              </w:rPr>
              <w:fldChar w:fldCharType="separate"/>
            </w:r>
            <w:r w:rsidR="00544A18">
              <w:rPr>
                <w:noProof/>
                <w:webHidden/>
              </w:rPr>
              <w:t>6</w:t>
            </w:r>
            <w:r w:rsidR="00F75917">
              <w:rPr>
                <w:noProof/>
                <w:webHidden/>
              </w:rPr>
              <w:fldChar w:fldCharType="end"/>
            </w:r>
          </w:hyperlink>
        </w:p>
        <w:p w14:paraId="0F377EC2" w14:textId="17BA9C52" w:rsidR="00747C69" w:rsidRDefault="00747C69">
          <w:r>
            <w:rPr>
              <w:b/>
              <w:bCs/>
            </w:rPr>
            <w:fldChar w:fldCharType="end"/>
          </w:r>
        </w:p>
      </w:sdtContent>
    </w:sdt>
    <w:p w14:paraId="56716B0D" w14:textId="74E03924" w:rsidR="00C40243" w:rsidRPr="0035375E" w:rsidRDefault="00747C69" w:rsidP="009C1A3B">
      <w:r>
        <w:br w:type="page"/>
      </w:r>
    </w:p>
    <w:p w14:paraId="46039CB8" w14:textId="77777777" w:rsidR="00C30707" w:rsidRDefault="00C30707" w:rsidP="00D02682">
      <w:pPr>
        <w:pStyle w:val="Titre1"/>
        <w:ind w:firstLine="357"/>
      </w:pPr>
      <w:bookmarkStart w:id="1" w:name="_Toc415310216"/>
      <w:r w:rsidRPr="00284B91">
        <w:lastRenderedPageBreak/>
        <w:t>Sujet du projet :</w:t>
      </w:r>
      <w:bookmarkEnd w:id="1"/>
    </w:p>
    <w:p w14:paraId="4587984A" w14:textId="108FF98B" w:rsidR="00D07F6E" w:rsidRPr="0035375E" w:rsidRDefault="00D07F6E" w:rsidP="007B6444">
      <w:pPr>
        <w:pStyle w:val="rendu"/>
      </w:pPr>
      <w:r>
        <w:t>Donner l’accès aux smartphones et tablettes sous système Andro</w:t>
      </w:r>
      <w:r w:rsidR="00A6691A">
        <w:t>i</w:t>
      </w:r>
      <w:r>
        <w:t>d à partir d’un unique contacteur via une application Java</w:t>
      </w:r>
      <w:r w:rsidR="00F30CC7">
        <w:t xml:space="preserve">. Ces environnements doivent être </w:t>
      </w:r>
      <w:r w:rsidR="00A96AF1">
        <w:t>utilisables</w:t>
      </w:r>
      <w:r w:rsidR="00F30CC7">
        <w:t xml:space="preserve"> au maximum malgré cette contrainte</w:t>
      </w:r>
      <w:r w:rsidR="00A96AF1">
        <w:t>.</w:t>
      </w:r>
    </w:p>
    <w:p w14:paraId="7DEA31B6" w14:textId="77777777" w:rsidR="00D07F6E" w:rsidRPr="0035375E" w:rsidRDefault="00D07F6E" w:rsidP="007B6444">
      <w:pPr>
        <w:pStyle w:val="rendu"/>
      </w:pPr>
    </w:p>
    <w:p w14:paraId="1C82035D" w14:textId="363AA68C" w:rsidR="00D07F6E" w:rsidRPr="0035375E" w:rsidRDefault="00D07F6E" w:rsidP="007B6444">
      <w:pPr>
        <w:pStyle w:val="rendu"/>
      </w:pPr>
      <w:r w:rsidRPr="0035375E">
        <w:t>One Switch cible toutes les personnes ayant des difficult</w:t>
      </w:r>
      <w:r w:rsidR="00A6691A">
        <w:t>és à utiliser un appareil Androi</w:t>
      </w:r>
      <w:r w:rsidRPr="0035375E">
        <w:t>d a</w:t>
      </w:r>
      <w:r w:rsidR="00A96AF1">
        <w:t>fin de  leur rendre accessible.</w:t>
      </w:r>
    </w:p>
    <w:p w14:paraId="4633042B" w14:textId="77777777" w:rsidR="00C30707" w:rsidRDefault="00C30707" w:rsidP="00D02682">
      <w:pPr>
        <w:pStyle w:val="Titre1"/>
        <w:ind w:firstLine="357"/>
      </w:pPr>
      <w:bookmarkStart w:id="2" w:name="_Toc415310217"/>
      <w:r w:rsidRPr="00284B91">
        <w:t>Contexte du projet :</w:t>
      </w:r>
      <w:bookmarkEnd w:id="2"/>
    </w:p>
    <w:p w14:paraId="6673C4CB" w14:textId="238B4FF5" w:rsidR="00D07F6E" w:rsidRDefault="00D07F6E" w:rsidP="00D07F6E">
      <w:pPr>
        <w:pStyle w:val="rendu"/>
      </w:pPr>
      <w:r w:rsidRPr="0035375E">
        <w:t xml:space="preserve">Ce projet sera réalisé dans le cadre de notre cursus à l'IUT Informatique de Vannes. Durant celui-ci, nous devons produire une application répondant au besoin d'un client réel. Cela s'inscrit sous un module nommé "Projet de synthèse". </w:t>
      </w:r>
      <w:r w:rsidR="00E04BD4">
        <w:t>Le projet se déroule du mois d’octobre 2014 à début a</w:t>
      </w:r>
      <w:r w:rsidRPr="0035375E">
        <w:t>vril 2015 et s’intitule « One Switch »</w:t>
      </w:r>
    </w:p>
    <w:p w14:paraId="3930C805" w14:textId="524775A4" w:rsidR="00C726C3" w:rsidRDefault="00C726C3" w:rsidP="00D02682">
      <w:pPr>
        <w:pStyle w:val="Titre1"/>
        <w:ind w:firstLine="357"/>
      </w:pPr>
      <w:bookmarkStart w:id="3" w:name="_Toc415310218"/>
      <w:r>
        <w:t>Suivi du projet :</w:t>
      </w:r>
      <w:bookmarkEnd w:id="3"/>
    </w:p>
    <w:p w14:paraId="1A790160" w14:textId="1061E74F" w:rsidR="00C726C3" w:rsidRDefault="00C726C3" w:rsidP="00C3546E">
      <w:pPr>
        <w:ind w:firstLine="397"/>
      </w:pPr>
      <w:r>
        <w:t xml:space="preserve">L’avancement du projet est disponible sur le site </w:t>
      </w:r>
      <w:r w:rsidRPr="00C726C3">
        <w:t>redmine.iut-info-</w:t>
      </w:r>
      <w:r>
        <w:t>vannes.net. Nous y ajoutons les documents livrés, les activités en cours et futures, le planning du groupe ainsi que le temps de travail effectué.</w:t>
      </w:r>
    </w:p>
    <w:p w14:paraId="26DCB51D" w14:textId="2D1D141B" w:rsidR="00DD13DD" w:rsidRPr="00C726C3" w:rsidRDefault="00DD13DD" w:rsidP="00C3546E">
      <w:pPr>
        <w:ind w:firstLine="397"/>
      </w:pPr>
      <w:r>
        <w:t>Les</w:t>
      </w:r>
      <w:r w:rsidR="00E95935">
        <w:t xml:space="preserve"> différents </w:t>
      </w:r>
      <w:r>
        <w:t>documents sont à récupérer sur cette plateforme.</w:t>
      </w:r>
    </w:p>
    <w:p w14:paraId="34541C26" w14:textId="381A7B12" w:rsidR="00C30707" w:rsidRDefault="00C30707" w:rsidP="00D02682">
      <w:pPr>
        <w:pStyle w:val="Titre1"/>
        <w:ind w:firstLine="357"/>
      </w:pPr>
      <w:bookmarkStart w:id="4" w:name="_Toc415310219"/>
      <w:r w:rsidRPr="00284B91">
        <w:t>Résultats attendus :</w:t>
      </w:r>
      <w:bookmarkEnd w:id="4"/>
    </w:p>
    <w:p w14:paraId="2C0A1310" w14:textId="7280B997" w:rsidR="00D07F6E" w:rsidRDefault="00D07F6E" w:rsidP="00D07F6E">
      <w:pPr>
        <w:pStyle w:val="rendu"/>
      </w:pPr>
      <w:r w:rsidRPr="0035375E">
        <w:t xml:space="preserve">Notre objectif sera ici de produire avant la date limite une application permettant l'utilisation d'une tablette ou </w:t>
      </w:r>
      <w:r w:rsidR="0014335B">
        <w:t>d'un Smartphone exécutant Androi</w:t>
      </w:r>
      <w:r w:rsidRPr="0035375E">
        <w:t>d à partir d'un unique contacteur (mécanique</w:t>
      </w:r>
      <w:r w:rsidR="00FA5196">
        <w:t>, pneumatique, logiciel, etc.).</w:t>
      </w:r>
    </w:p>
    <w:p w14:paraId="17D6920E" w14:textId="77777777" w:rsidR="00FA5196" w:rsidRPr="0035375E" w:rsidRDefault="00FA5196" w:rsidP="00D07F6E">
      <w:pPr>
        <w:pStyle w:val="rendu"/>
      </w:pPr>
    </w:p>
    <w:p w14:paraId="198A0B61" w14:textId="595BA425" w:rsidR="00D07F6E" w:rsidRPr="0035375E" w:rsidRDefault="00D07F6E" w:rsidP="00D07F6E">
      <w:pPr>
        <w:pStyle w:val="rendu"/>
      </w:pPr>
      <w:r w:rsidRPr="0035375E">
        <w:t>Il est attendu une ap</w:t>
      </w:r>
      <w:r w:rsidR="0014335B">
        <w:t>plication exécutable sous Androi</w:t>
      </w:r>
      <w:r w:rsidRPr="0035375E">
        <w:t>d, autrement dit un package au format APK installable sous ce système. Nous devrons également fournir un manuel d'utilisation de notre application et une documentation complète.</w:t>
      </w:r>
    </w:p>
    <w:p w14:paraId="5FE3556A" w14:textId="77777777" w:rsidR="00D07F6E" w:rsidRPr="0035375E" w:rsidRDefault="00D07F6E" w:rsidP="00D07F6E">
      <w:pPr>
        <w:pStyle w:val="rendu"/>
      </w:pPr>
    </w:p>
    <w:p w14:paraId="74A1A93A" w14:textId="14E2A1EC" w:rsidR="00E06E32" w:rsidRDefault="007B6444" w:rsidP="00E06E32">
      <w:pPr>
        <w:pStyle w:val="rendu"/>
      </w:pPr>
      <w:r>
        <w:t>Ce</w:t>
      </w:r>
      <w:r w:rsidR="00D07F6E" w:rsidRPr="0035375E">
        <w:t xml:space="preserve"> manuel utilisateur sera disponible pour les superviseurs décrivant l’ensemble des fonctionnalités de l’application, leur paramétrage et leur utilisation.</w:t>
      </w:r>
    </w:p>
    <w:p w14:paraId="06EB238F" w14:textId="77777777" w:rsidR="008E0BCE" w:rsidRDefault="008E0BCE" w:rsidP="008E0BCE">
      <w:pPr>
        <w:pStyle w:val="rendu"/>
        <w:ind w:firstLine="0"/>
      </w:pPr>
    </w:p>
    <w:p w14:paraId="0BA41E3D" w14:textId="77777777" w:rsidR="00E06E32" w:rsidRDefault="00E06E32">
      <w:r>
        <w:br w:type="page"/>
      </w:r>
    </w:p>
    <w:p w14:paraId="7FB1955D" w14:textId="7477E2C7" w:rsidR="008E0BCE" w:rsidRDefault="008E0BCE" w:rsidP="00D02682">
      <w:pPr>
        <w:pStyle w:val="Titre1"/>
      </w:pPr>
      <w:bookmarkStart w:id="5" w:name="_Toc415310220"/>
      <w:r w:rsidRPr="008E0BCE">
        <w:lastRenderedPageBreak/>
        <w:t>Description des fonctionnalités :</w:t>
      </w:r>
      <w:bookmarkEnd w:id="5"/>
    </w:p>
    <w:p w14:paraId="14413059" w14:textId="77777777" w:rsidR="008E0BCE" w:rsidRDefault="008E0BCE" w:rsidP="008E0BCE">
      <w:pPr>
        <w:pStyle w:val="rendu"/>
      </w:pPr>
      <w:r>
        <w:t>Nous comptons développer une solution facile d’utilisation mais aussi efficace. Nous voulons aussi qu’elle puisse s’adapter afin que l’application soit accessible au maximum de personnes possibles.</w:t>
      </w:r>
    </w:p>
    <w:p w14:paraId="27904325" w14:textId="4888FC91" w:rsidR="008E0BCE" w:rsidRDefault="008E0BCE" w:rsidP="002A32FE">
      <w:pPr>
        <w:pStyle w:val="rendu"/>
      </w:pPr>
      <w:r>
        <w:t>Nous diviserons les solutions proposées en fonctions des  catégories d’utilisation, car chacune d’elle demande une implémentation différente. Lorsque plusieurs solutions sont envisagées, elles seront toutes deux d</w:t>
      </w:r>
      <w:r w:rsidR="002A32FE">
        <w:t>isponibles dans les paramètres.</w:t>
      </w:r>
    </w:p>
    <w:p w14:paraId="35965069" w14:textId="08C17CE2" w:rsidR="008E0BCE" w:rsidRDefault="008E0BCE" w:rsidP="002A32FE">
      <w:pPr>
        <w:pStyle w:val="Titre2"/>
        <w:numPr>
          <w:ilvl w:val="0"/>
          <w:numId w:val="20"/>
        </w:numPr>
      </w:pPr>
      <w:bookmarkStart w:id="6" w:name="_Toc415310221"/>
      <w:r>
        <w:t>Clic sur l’écran</w:t>
      </w:r>
      <w:bookmarkEnd w:id="6"/>
    </w:p>
    <w:p w14:paraId="62979247" w14:textId="77777777" w:rsidR="008E0BCE" w:rsidRDefault="008E0BCE" w:rsidP="008E0BCE">
      <w:pPr>
        <w:pStyle w:val="rendu"/>
      </w:pPr>
      <w:r w:rsidRPr="00D02682">
        <w:rPr>
          <w:b/>
        </w:rPr>
        <w:t>Première solution</w:t>
      </w:r>
      <w:r>
        <w:t> : Une première ligne qui se déplace le long de l’écran horizontalement tant que l’utilisateur n’a pas cliqué. Puis une autre ligne qui se déplace elle aussi tout le long de l’écran mais verticalement tant que l’utilisateur n’a pas cliqué. L’intersection des deux lignes sera l’endroit où l’utilisateur cliquera.</w:t>
      </w:r>
    </w:p>
    <w:p w14:paraId="2A96C2FD" w14:textId="77777777" w:rsidR="00D02682" w:rsidRDefault="00D02682" w:rsidP="008E0BCE">
      <w:pPr>
        <w:pStyle w:val="rendu"/>
      </w:pPr>
    </w:p>
    <w:p w14:paraId="6BD3883B" w14:textId="77777777" w:rsidR="008E0BCE" w:rsidRDefault="008E0BCE" w:rsidP="008E0BCE">
      <w:pPr>
        <w:pStyle w:val="rendu"/>
      </w:pPr>
      <w:r w:rsidRPr="00D02682">
        <w:rPr>
          <w:b/>
        </w:rPr>
        <w:t>Deuxième solution :</w:t>
      </w:r>
      <w:r>
        <w:t xml:space="preserve"> Découper l’écran en quatre avec la possibilité de cliquer à un certain moment pour désigner le rectangle ou l’utilisateur souhaite se rendre. Puis, on effectue ensuite dans le rectangle sélectionné la solution 1. Il y a donc un gain de rapidité.</w:t>
      </w:r>
    </w:p>
    <w:p w14:paraId="781DF457" w14:textId="7C32165F" w:rsidR="008E0BCE" w:rsidRDefault="008E0BCE" w:rsidP="002A32FE">
      <w:pPr>
        <w:pStyle w:val="rendu"/>
      </w:pPr>
      <w:r>
        <w:t>Lorsque la position du clic désirée aura été choisie, un menu s'affichera proposant à l'utilisateur les différentes actions qu'il peut réaliser, essentiellement les différents gestes qui se font normalemen</w:t>
      </w:r>
      <w:r w:rsidR="002A32FE">
        <w:t>t à l'aide de plusieurs doigts.</w:t>
      </w:r>
    </w:p>
    <w:p w14:paraId="4A6BC6D7" w14:textId="68215DCE" w:rsidR="008E0BCE" w:rsidRDefault="008E0BCE" w:rsidP="002A32FE">
      <w:pPr>
        <w:pStyle w:val="Titre2"/>
        <w:numPr>
          <w:ilvl w:val="0"/>
          <w:numId w:val="20"/>
        </w:numPr>
      </w:pPr>
      <w:bookmarkStart w:id="7" w:name="_Toc415310222"/>
      <w:r>
        <w:t>Ecran d’accueil</w:t>
      </w:r>
      <w:bookmarkEnd w:id="7"/>
    </w:p>
    <w:p w14:paraId="23B7F562" w14:textId="77777777" w:rsidR="008E0BCE" w:rsidRDefault="008E0BCE" w:rsidP="008E0BCE">
      <w:pPr>
        <w:pStyle w:val="rendu"/>
      </w:pPr>
      <w:r w:rsidRPr="00D02682">
        <w:rPr>
          <w:b/>
        </w:rPr>
        <w:t>Première solution :</w:t>
      </w:r>
      <w:r>
        <w:t xml:space="preserve"> Solution 1 présentée ci-dessus</w:t>
      </w:r>
    </w:p>
    <w:p w14:paraId="2C07D94D" w14:textId="70B0C2C7" w:rsidR="008E0BCE" w:rsidRDefault="008E0BCE" w:rsidP="002A32FE">
      <w:pPr>
        <w:pStyle w:val="rendu"/>
      </w:pPr>
      <w:r w:rsidRPr="00D02682">
        <w:rPr>
          <w:b/>
        </w:rPr>
        <w:t>Deuxième solution :</w:t>
      </w:r>
      <w:r>
        <w:t xml:space="preserve"> Défilement des applications une à une, jusqu’au clic de l’utilisateur pour effectuer le c</w:t>
      </w:r>
      <w:r w:rsidR="002A32FE">
        <w:t>hoix de l’application à lancer.</w:t>
      </w:r>
    </w:p>
    <w:p w14:paraId="5230023D" w14:textId="08D301EC" w:rsidR="008E0BCE" w:rsidRDefault="008E0BCE" w:rsidP="002A32FE">
      <w:pPr>
        <w:pStyle w:val="Titre2"/>
        <w:numPr>
          <w:ilvl w:val="0"/>
          <w:numId w:val="20"/>
        </w:numPr>
      </w:pPr>
      <w:bookmarkStart w:id="8" w:name="_Toc415310223"/>
      <w:r>
        <w:t>Clavier</w:t>
      </w:r>
      <w:bookmarkEnd w:id="8"/>
    </w:p>
    <w:p w14:paraId="16D2C63D" w14:textId="77777777" w:rsidR="008E0BCE" w:rsidRDefault="008E0BCE" w:rsidP="008E0BCE">
      <w:pPr>
        <w:pStyle w:val="rendu"/>
      </w:pPr>
      <w:r w:rsidRPr="00D02682">
        <w:rPr>
          <w:b/>
        </w:rPr>
        <w:t xml:space="preserve">Première solution : </w:t>
      </w:r>
      <w:r>
        <w:t>Défilement des touches du clavier une à une, jusqu’au clic de l’utilisateur qui stoppera le défilement et sélectionnera la touche correspondante.</w:t>
      </w:r>
    </w:p>
    <w:p w14:paraId="02AE5A21" w14:textId="14CCE486" w:rsidR="008E0BCE" w:rsidRDefault="008E0BCE" w:rsidP="002A32FE">
      <w:pPr>
        <w:pStyle w:val="rendu"/>
      </w:pPr>
      <w:r w:rsidRPr="00D02682">
        <w:rPr>
          <w:b/>
        </w:rPr>
        <w:t>Deuxième solution :</w:t>
      </w:r>
      <w:r>
        <w:t xml:space="preserve"> Défilement des caractères un à un à l’image d’une roue (Le dernier caractère précède le premier) jusqu’au clic de l’utilisateur pour sélectionner le carac</w:t>
      </w:r>
      <w:r w:rsidR="002A32FE">
        <w:t>tère désiré.</w:t>
      </w:r>
    </w:p>
    <w:p w14:paraId="097BB4FA" w14:textId="2561282B" w:rsidR="008E0BCE" w:rsidRDefault="008E0BCE" w:rsidP="002A32FE">
      <w:pPr>
        <w:pStyle w:val="Titre2"/>
        <w:numPr>
          <w:ilvl w:val="0"/>
          <w:numId w:val="20"/>
        </w:numPr>
      </w:pPr>
      <w:bookmarkStart w:id="9" w:name="_Toc415310224"/>
      <w:r>
        <w:t>Raccourcis (Pop-up)</w:t>
      </w:r>
      <w:bookmarkEnd w:id="9"/>
    </w:p>
    <w:p w14:paraId="69DA8873" w14:textId="5AE4E6BE" w:rsidR="008E0BCE" w:rsidRDefault="008E0BCE" w:rsidP="008E0BCE">
      <w:pPr>
        <w:pStyle w:val="rendu"/>
      </w:pPr>
      <w:r w:rsidRPr="00D02682">
        <w:rPr>
          <w:b/>
        </w:rPr>
        <w:t xml:space="preserve">Solution : </w:t>
      </w:r>
      <w:r>
        <w:t>Appuie long (2 sec) sur le contacteur : affichage du pop-up de navigation rapide. Défilement entre les différents boutons. Mouvement (</w:t>
      </w:r>
      <w:proofErr w:type="spellStart"/>
      <w:r>
        <w:t>switch</w:t>
      </w:r>
      <w:proofErr w:type="spellEnd"/>
      <w:r>
        <w:t xml:space="preserve"> droit / gauche, zoom), paramètres, boutons physiques, etc. seront affichés dans cette interface.</w:t>
      </w:r>
      <w:r w:rsidR="007B6444">
        <w:t xml:space="preserve"> Ce menu peut également s'afficher automatiquement après un "clic".</w:t>
      </w:r>
    </w:p>
    <w:p w14:paraId="461C02CC" w14:textId="36F40B7E" w:rsidR="00C30707" w:rsidRPr="008E0BCE" w:rsidRDefault="00C30707" w:rsidP="00D02682">
      <w:pPr>
        <w:pStyle w:val="Titre1"/>
      </w:pPr>
      <w:bookmarkStart w:id="10" w:name="_Toc415310225"/>
      <w:r w:rsidRPr="008E0BCE">
        <w:lastRenderedPageBreak/>
        <w:t>Environnement :</w:t>
      </w:r>
      <w:bookmarkEnd w:id="10"/>
    </w:p>
    <w:p w14:paraId="48DD8806" w14:textId="08A32777" w:rsidR="00D07F6E" w:rsidRPr="0035375E" w:rsidRDefault="00D07F6E" w:rsidP="00D07F6E">
      <w:pPr>
        <w:pStyle w:val="rendu"/>
      </w:pPr>
      <w:r w:rsidRPr="0035375E">
        <w:t>Le projet n</w:t>
      </w:r>
      <w:r w:rsidR="002A32FE">
        <w:t>e concerne que le système Androi</w:t>
      </w:r>
      <w:r w:rsidRPr="0035375E">
        <w:t>d. Il faudra veiller à ce qu’il soit compatible avec toutes l</w:t>
      </w:r>
      <w:r w:rsidR="002A32FE">
        <w:t>es versions supérieures à Androi</w:t>
      </w:r>
      <w:r w:rsidRPr="0035375E">
        <w:t>d 4.0.</w:t>
      </w:r>
      <w:r w:rsidR="007B6444">
        <w:t xml:space="preserve"> N</w:t>
      </w:r>
      <w:r w:rsidRPr="0035375E">
        <w:t xml:space="preserve">ous devrons aussi prendre en compte </w:t>
      </w:r>
      <w:r w:rsidR="007B6444">
        <w:t>le fait que</w:t>
      </w:r>
      <w:r w:rsidRPr="0035375E">
        <w:t xml:space="preserve"> l'application pourra être utilisée sous différents appareil</w:t>
      </w:r>
      <w:r w:rsidR="00F04D49">
        <w:t>s</w:t>
      </w:r>
      <w:r w:rsidRPr="0035375E">
        <w:t xml:space="preserve"> (Smartphones / tablettes).</w:t>
      </w:r>
    </w:p>
    <w:p w14:paraId="75B83A39" w14:textId="77777777" w:rsidR="00D07F6E" w:rsidRPr="0035375E" w:rsidRDefault="00D07F6E" w:rsidP="00D07F6E">
      <w:pPr>
        <w:pStyle w:val="rendu"/>
      </w:pPr>
    </w:p>
    <w:p w14:paraId="379E9A10" w14:textId="0F828E7B" w:rsidR="00D07F6E" w:rsidRPr="0035375E" w:rsidRDefault="00BD6B49" w:rsidP="00D07F6E">
      <w:pPr>
        <w:spacing w:line="276" w:lineRule="auto"/>
        <w:ind w:firstLine="360"/>
      </w:pPr>
      <w:r>
        <w:t>Concernant les utilisateurs, nous pouvons en différencier deux types</w:t>
      </w:r>
      <w:r w:rsidR="00D07F6E" w:rsidRPr="0035375E">
        <w:t> :</w:t>
      </w:r>
    </w:p>
    <w:p w14:paraId="5A892D4E" w14:textId="77777777" w:rsidR="00D07F6E" w:rsidRPr="0035375E" w:rsidRDefault="00D07F6E" w:rsidP="00D07F6E">
      <w:pPr>
        <w:spacing w:line="276" w:lineRule="auto"/>
        <w:ind w:firstLine="360"/>
      </w:pPr>
    </w:p>
    <w:p w14:paraId="5B9BECD7" w14:textId="77777777" w:rsidR="00D07F6E" w:rsidRPr="0035375E" w:rsidRDefault="00D07F6E" w:rsidP="00D07F6E">
      <w:pPr>
        <w:pStyle w:val="Paragraphedeliste"/>
        <w:numPr>
          <w:ilvl w:val="0"/>
          <w:numId w:val="5"/>
        </w:numPr>
        <w:spacing w:line="276" w:lineRule="auto"/>
      </w:pPr>
      <w:r w:rsidRPr="0035375E">
        <w:t>Les usagers courants, ceux pour qui l’application a été conçue</w:t>
      </w:r>
    </w:p>
    <w:p w14:paraId="07D9D657" w14:textId="3A84453B" w:rsidR="00D07F6E" w:rsidRPr="0035375E" w:rsidRDefault="00D07F6E" w:rsidP="00D07F6E">
      <w:pPr>
        <w:pStyle w:val="Paragraphedeliste"/>
        <w:spacing w:line="276" w:lineRule="auto"/>
        <w:ind w:left="1440"/>
      </w:pPr>
      <w:r w:rsidRPr="0035375E">
        <w:t xml:space="preserve">Ce sont les personnes présentant un handicap et souhaitant utiliser une </w:t>
      </w:r>
      <w:r w:rsidR="002A7DBA">
        <w:t>tablette ou un Smartphone Androi</w:t>
      </w:r>
      <w:r w:rsidRPr="0035375E">
        <w:t>d régulièrement.</w:t>
      </w:r>
    </w:p>
    <w:p w14:paraId="4B00801A" w14:textId="77777777" w:rsidR="00D07F6E" w:rsidRPr="0035375E" w:rsidRDefault="00D07F6E" w:rsidP="00D07F6E">
      <w:pPr>
        <w:pStyle w:val="Paragraphedeliste"/>
        <w:spacing w:line="276" w:lineRule="auto"/>
        <w:ind w:left="1440"/>
      </w:pPr>
    </w:p>
    <w:p w14:paraId="6D3F3DA2" w14:textId="77777777" w:rsidR="00D07F6E" w:rsidRPr="0035375E" w:rsidRDefault="00D07F6E" w:rsidP="00D07F6E">
      <w:pPr>
        <w:pStyle w:val="Paragraphedeliste"/>
        <w:numPr>
          <w:ilvl w:val="0"/>
          <w:numId w:val="5"/>
        </w:numPr>
        <w:spacing w:line="276" w:lineRule="auto"/>
      </w:pPr>
      <w:r w:rsidRPr="0035375E">
        <w:t>Les superviseurs, en charge du paramétrage initial de l’application</w:t>
      </w:r>
    </w:p>
    <w:p w14:paraId="466FEBAF" w14:textId="374C51F7" w:rsidR="00C30707" w:rsidRDefault="00D07F6E" w:rsidP="002E5D5A">
      <w:pPr>
        <w:pStyle w:val="Paragraphedeliste"/>
        <w:spacing w:line="276" w:lineRule="auto"/>
        <w:ind w:left="1440"/>
      </w:pPr>
      <w:r w:rsidRPr="0035375E">
        <w:t>Ce sont les personnes en charge des personnes handicapées, qui devront régler au préalable l’application en fonction du patient (type de contacteur, réglages des variables)</w:t>
      </w:r>
    </w:p>
    <w:p w14:paraId="4BA91941" w14:textId="77777777" w:rsidR="0050784D" w:rsidRDefault="0050784D" w:rsidP="002E5D5A">
      <w:pPr>
        <w:pStyle w:val="Paragraphedeliste"/>
        <w:spacing w:line="276" w:lineRule="auto"/>
        <w:ind w:left="1440"/>
      </w:pPr>
    </w:p>
    <w:p w14:paraId="313AAD34" w14:textId="5C330037" w:rsidR="0050784D" w:rsidRDefault="0050784D" w:rsidP="00D02682">
      <w:pPr>
        <w:pStyle w:val="Titre1"/>
      </w:pPr>
      <w:bookmarkStart w:id="11" w:name="_Toc415310226"/>
      <w:r>
        <w:t>Organisation de l'équipe :</w:t>
      </w:r>
      <w:bookmarkEnd w:id="11"/>
    </w:p>
    <w:tbl>
      <w:tblPr>
        <w:tblStyle w:val="Grilledutableau"/>
        <w:tblW w:w="3948" w:type="pct"/>
        <w:tblInd w:w="108" w:type="dxa"/>
        <w:tblCellMar>
          <w:top w:w="45" w:type="dxa"/>
          <w:bottom w:w="45" w:type="dxa"/>
        </w:tblCellMar>
        <w:tblLook w:val="04A0" w:firstRow="1" w:lastRow="0" w:firstColumn="1" w:lastColumn="0" w:noHBand="0" w:noVBand="1"/>
      </w:tblPr>
      <w:tblGrid>
        <w:gridCol w:w="2268"/>
        <w:gridCol w:w="5955"/>
      </w:tblGrid>
      <w:tr w:rsidR="0050784D" w14:paraId="29F24662" w14:textId="77777777" w:rsidTr="00A6691A">
        <w:tc>
          <w:tcPr>
            <w:tcW w:w="1379" w:type="pct"/>
            <w:tcBorders>
              <w:top w:val="single" w:sz="4" w:space="0" w:color="auto"/>
              <w:left w:val="single" w:sz="4" w:space="0" w:color="auto"/>
              <w:bottom w:val="single" w:sz="4" w:space="0" w:color="auto"/>
              <w:right w:val="single" w:sz="4" w:space="0" w:color="auto"/>
            </w:tcBorders>
            <w:vAlign w:val="center"/>
          </w:tcPr>
          <w:p w14:paraId="586ECF06" w14:textId="77777777" w:rsidR="0050784D" w:rsidRPr="00297C0D" w:rsidRDefault="0050784D" w:rsidP="00A6691A">
            <w:pPr>
              <w:jc w:val="center"/>
              <w:rPr>
                <w:sz w:val="28"/>
              </w:rPr>
            </w:pPr>
            <w:r w:rsidRPr="00297C0D">
              <w:rPr>
                <w:sz w:val="28"/>
              </w:rPr>
              <w:t>Rôle</w:t>
            </w:r>
          </w:p>
        </w:tc>
        <w:tc>
          <w:tcPr>
            <w:tcW w:w="3621" w:type="pct"/>
            <w:tcBorders>
              <w:top w:val="single" w:sz="4" w:space="0" w:color="auto"/>
              <w:left w:val="single" w:sz="4" w:space="0" w:color="auto"/>
              <w:bottom w:val="single" w:sz="4" w:space="0" w:color="auto"/>
              <w:right w:val="single" w:sz="4" w:space="0" w:color="auto"/>
            </w:tcBorders>
            <w:vAlign w:val="center"/>
          </w:tcPr>
          <w:p w14:paraId="2E08FD83" w14:textId="77777777" w:rsidR="0050784D" w:rsidRPr="00297C0D" w:rsidRDefault="0050784D" w:rsidP="00A6691A">
            <w:pPr>
              <w:jc w:val="center"/>
              <w:rPr>
                <w:sz w:val="28"/>
              </w:rPr>
            </w:pPr>
            <w:r w:rsidRPr="00297C0D">
              <w:rPr>
                <w:sz w:val="28"/>
              </w:rPr>
              <w:t>Etudiant</w:t>
            </w:r>
          </w:p>
        </w:tc>
      </w:tr>
      <w:tr w:rsidR="0050784D" w14:paraId="4A7F8070" w14:textId="77777777" w:rsidTr="00A6691A">
        <w:trPr>
          <w:trHeight w:val="282"/>
        </w:trPr>
        <w:tc>
          <w:tcPr>
            <w:tcW w:w="1379" w:type="pct"/>
            <w:vMerge w:val="restart"/>
            <w:tcBorders>
              <w:top w:val="single" w:sz="4" w:space="0" w:color="auto"/>
              <w:right w:val="single" w:sz="4" w:space="0" w:color="auto"/>
            </w:tcBorders>
            <w:vAlign w:val="center"/>
          </w:tcPr>
          <w:p w14:paraId="4E82F57E" w14:textId="77777777" w:rsidR="0050784D" w:rsidRPr="00297C0D" w:rsidRDefault="0050784D" w:rsidP="00A6691A">
            <w:pPr>
              <w:jc w:val="center"/>
            </w:pPr>
            <w:r w:rsidRPr="00297C0D">
              <w:t>Chef de projet</w:t>
            </w:r>
          </w:p>
        </w:tc>
        <w:tc>
          <w:tcPr>
            <w:tcW w:w="3621" w:type="pct"/>
            <w:tcBorders>
              <w:top w:val="single" w:sz="4" w:space="0" w:color="auto"/>
              <w:left w:val="single" w:sz="4" w:space="0" w:color="auto"/>
              <w:bottom w:val="dashed" w:sz="4" w:space="0" w:color="auto"/>
              <w:right w:val="single" w:sz="4" w:space="0" w:color="auto"/>
            </w:tcBorders>
            <w:vAlign w:val="center"/>
          </w:tcPr>
          <w:p w14:paraId="1110BF17" w14:textId="77777777" w:rsidR="0050784D" w:rsidRPr="00F55B17" w:rsidRDefault="0050784D" w:rsidP="00A6691A">
            <w:pPr>
              <w:ind w:left="601"/>
            </w:pPr>
            <w:r w:rsidRPr="00F55B17">
              <w:t>Raphaël Le Gorande</w:t>
            </w:r>
          </w:p>
        </w:tc>
      </w:tr>
      <w:tr w:rsidR="0050784D" w14:paraId="3FBD390D" w14:textId="77777777" w:rsidTr="00A6691A">
        <w:trPr>
          <w:trHeight w:val="282"/>
        </w:trPr>
        <w:tc>
          <w:tcPr>
            <w:tcW w:w="1379" w:type="pct"/>
            <w:vMerge/>
            <w:vAlign w:val="center"/>
          </w:tcPr>
          <w:p w14:paraId="186F338A" w14:textId="77777777" w:rsidR="0050784D" w:rsidRPr="00297C0D" w:rsidRDefault="0050784D" w:rsidP="00A6691A">
            <w:pPr>
              <w:jc w:val="center"/>
            </w:pPr>
          </w:p>
        </w:tc>
        <w:tc>
          <w:tcPr>
            <w:tcW w:w="3621" w:type="pct"/>
            <w:tcBorders>
              <w:top w:val="dashed" w:sz="4" w:space="0" w:color="auto"/>
              <w:bottom w:val="single" w:sz="4" w:space="0" w:color="auto"/>
            </w:tcBorders>
            <w:vAlign w:val="center"/>
          </w:tcPr>
          <w:p w14:paraId="7D18E95B" w14:textId="77777777" w:rsidR="0050784D" w:rsidRPr="00297C0D" w:rsidRDefault="0050784D" w:rsidP="00A6691A">
            <w:pPr>
              <w:ind w:left="601"/>
              <w:rPr>
                <w:i/>
              </w:rPr>
            </w:pPr>
            <w:r w:rsidRPr="00297C0D">
              <w:rPr>
                <w:i/>
                <w:shd w:val="clear" w:color="auto" w:fill="FFFFFF"/>
              </w:rPr>
              <w:t>le-gorande.e1302425@etud.univ-ubs.fr</w:t>
            </w:r>
          </w:p>
        </w:tc>
      </w:tr>
      <w:tr w:rsidR="0050784D" w14:paraId="0B0963C0" w14:textId="77777777" w:rsidTr="00A6691A">
        <w:trPr>
          <w:trHeight w:val="282"/>
        </w:trPr>
        <w:tc>
          <w:tcPr>
            <w:tcW w:w="1379" w:type="pct"/>
            <w:vMerge w:val="restart"/>
            <w:vAlign w:val="center"/>
          </w:tcPr>
          <w:p w14:paraId="59427E43" w14:textId="77777777" w:rsidR="0050784D" w:rsidRPr="00297C0D" w:rsidRDefault="0050784D" w:rsidP="00A6691A">
            <w:pPr>
              <w:jc w:val="center"/>
            </w:pPr>
            <w:proofErr w:type="spellStart"/>
            <w:r w:rsidRPr="00297C0D">
              <w:t>Resp</w:t>
            </w:r>
            <w:proofErr w:type="spellEnd"/>
            <w:r w:rsidRPr="00297C0D">
              <w:t>. com.</w:t>
            </w:r>
          </w:p>
        </w:tc>
        <w:tc>
          <w:tcPr>
            <w:tcW w:w="3621" w:type="pct"/>
            <w:tcBorders>
              <w:bottom w:val="dashed" w:sz="4" w:space="0" w:color="auto"/>
            </w:tcBorders>
            <w:vAlign w:val="center"/>
          </w:tcPr>
          <w:p w14:paraId="66F2C8AC" w14:textId="77777777" w:rsidR="0050784D" w:rsidRPr="00F55B17" w:rsidRDefault="0050784D" w:rsidP="00A6691A">
            <w:pPr>
              <w:ind w:left="601"/>
            </w:pPr>
            <w:r w:rsidRPr="00F55B17">
              <w:t>Mehdi HADDAD</w:t>
            </w:r>
          </w:p>
        </w:tc>
      </w:tr>
      <w:tr w:rsidR="0050784D" w14:paraId="05602771" w14:textId="77777777" w:rsidTr="00A6691A">
        <w:trPr>
          <w:trHeight w:val="282"/>
        </w:trPr>
        <w:tc>
          <w:tcPr>
            <w:tcW w:w="1379" w:type="pct"/>
            <w:vMerge/>
            <w:vAlign w:val="center"/>
          </w:tcPr>
          <w:p w14:paraId="02447A7F" w14:textId="77777777" w:rsidR="0050784D" w:rsidRPr="00297C0D" w:rsidRDefault="0050784D" w:rsidP="00A6691A">
            <w:pPr>
              <w:jc w:val="center"/>
            </w:pPr>
          </w:p>
        </w:tc>
        <w:tc>
          <w:tcPr>
            <w:tcW w:w="3621" w:type="pct"/>
            <w:tcBorders>
              <w:top w:val="dashed" w:sz="4" w:space="0" w:color="auto"/>
              <w:bottom w:val="single" w:sz="4" w:space="0" w:color="auto"/>
            </w:tcBorders>
            <w:vAlign w:val="center"/>
          </w:tcPr>
          <w:p w14:paraId="181C0107" w14:textId="77777777" w:rsidR="0050784D" w:rsidRPr="00297C0D" w:rsidRDefault="0050784D" w:rsidP="00A6691A">
            <w:pPr>
              <w:ind w:left="601"/>
              <w:rPr>
                <w:i/>
              </w:rPr>
            </w:pPr>
            <w:r w:rsidRPr="00297C0D">
              <w:rPr>
                <w:i/>
                <w:shd w:val="clear" w:color="auto" w:fill="FFFFFF"/>
              </w:rPr>
              <w:t>haddad.e1301472@etud.univ-ubs.fr</w:t>
            </w:r>
          </w:p>
        </w:tc>
      </w:tr>
      <w:tr w:rsidR="0050784D" w14:paraId="37B93D51" w14:textId="77777777" w:rsidTr="00A6691A">
        <w:trPr>
          <w:trHeight w:val="282"/>
        </w:trPr>
        <w:tc>
          <w:tcPr>
            <w:tcW w:w="1379" w:type="pct"/>
            <w:vMerge w:val="restart"/>
            <w:vAlign w:val="center"/>
          </w:tcPr>
          <w:p w14:paraId="54D5BF84" w14:textId="77777777" w:rsidR="0050784D" w:rsidRPr="00297C0D" w:rsidRDefault="0050784D" w:rsidP="00A6691A">
            <w:pPr>
              <w:jc w:val="center"/>
            </w:pPr>
            <w:proofErr w:type="spellStart"/>
            <w:r w:rsidRPr="00297C0D">
              <w:t>Resp</w:t>
            </w:r>
            <w:proofErr w:type="spellEnd"/>
            <w:r w:rsidRPr="00297C0D">
              <w:t>. doc.</w:t>
            </w:r>
          </w:p>
        </w:tc>
        <w:tc>
          <w:tcPr>
            <w:tcW w:w="3621" w:type="pct"/>
            <w:tcBorders>
              <w:bottom w:val="dashed" w:sz="4" w:space="0" w:color="auto"/>
            </w:tcBorders>
            <w:vAlign w:val="center"/>
          </w:tcPr>
          <w:p w14:paraId="2720FDE7" w14:textId="77777777" w:rsidR="0050784D" w:rsidRPr="00F55B17" w:rsidRDefault="0050784D" w:rsidP="00A6691A">
            <w:pPr>
              <w:ind w:left="601"/>
            </w:pPr>
            <w:r w:rsidRPr="00F55B17">
              <w:t>Florent CATIAU-TRISTANT</w:t>
            </w:r>
          </w:p>
        </w:tc>
      </w:tr>
      <w:tr w:rsidR="0050784D" w14:paraId="00497F7C" w14:textId="77777777" w:rsidTr="00A6691A">
        <w:trPr>
          <w:trHeight w:val="282"/>
        </w:trPr>
        <w:tc>
          <w:tcPr>
            <w:tcW w:w="1379" w:type="pct"/>
            <w:vMerge/>
            <w:vAlign w:val="center"/>
          </w:tcPr>
          <w:p w14:paraId="58722152" w14:textId="77777777" w:rsidR="0050784D" w:rsidRPr="00297C0D" w:rsidRDefault="0050784D" w:rsidP="00A6691A">
            <w:pPr>
              <w:jc w:val="center"/>
            </w:pPr>
          </w:p>
        </w:tc>
        <w:tc>
          <w:tcPr>
            <w:tcW w:w="3621" w:type="pct"/>
            <w:tcBorders>
              <w:top w:val="dashed" w:sz="4" w:space="0" w:color="auto"/>
              <w:bottom w:val="single" w:sz="4" w:space="0" w:color="auto"/>
            </w:tcBorders>
            <w:vAlign w:val="center"/>
          </w:tcPr>
          <w:p w14:paraId="2D7518E9" w14:textId="77777777" w:rsidR="0050784D" w:rsidRPr="00297C0D" w:rsidRDefault="0050784D" w:rsidP="00A6691A">
            <w:pPr>
              <w:ind w:left="601"/>
              <w:rPr>
                <w:i/>
              </w:rPr>
            </w:pPr>
            <w:r w:rsidRPr="00297C0D">
              <w:rPr>
                <w:i/>
                <w:shd w:val="clear" w:color="auto" w:fill="FFFFFF"/>
              </w:rPr>
              <w:t>catiau-tristant.e1300576@etud.univ-ubs.fr</w:t>
            </w:r>
          </w:p>
        </w:tc>
      </w:tr>
      <w:tr w:rsidR="0050784D" w14:paraId="2EFE2085" w14:textId="77777777" w:rsidTr="00A6691A">
        <w:trPr>
          <w:trHeight w:val="282"/>
        </w:trPr>
        <w:tc>
          <w:tcPr>
            <w:tcW w:w="1379" w:type="pct"/>
            <w:vMerge w:val="restart"/>
            <w:vAlign w:val="center"/>
          </w:tcPr>
          <w:p w14:paraId="1EAC6D8C" w14:textId="77777777" w:rsidR="0050784D" w:rsidRPr="00297C0D" w:rsidRDefault="0050784D" w:rsidP="00A6691A">
            <w:pPr>
              <w:jc w:val="center"/>
            </w:pPr>
            <w:proofErr w:type="spellStart"/>
            <w:r w:rsidRPr="00297C0D">
              <w:t>Resp</w:t>
            </w:r>
            <w:proofErr w:type="spellEnd"/>
            <w:r w:rsidRPr="00297C0D">
              <w:t>. tests.</w:t>
            </w:r>
          </w:p>
        </w:tc>
        <w:tc>
          <w:tcPr>
            <w:tcW w:w="3621" w:type="pct"/>
            <w:tcBorders>
              <w:bottom w:val="dashed" w:sz="4" w:space="0" w:color="auto"/>
            </w:tcBorders>
            <w:vAlign w:val="center"/>
          </w:tcPr>
          <w:p w14:paraId="57F361DC" w14:textId="77777777" w:rsidR="0050784D" w:rsidRPr="00F55B17" w:rsidRDefault="0050784D" w:rsidP="00A6691A">
            <w:pPr>
              <w:ind w:left="601"/>
            </w:pPr>
            <w:r w:rsidRPr="00F55B17">
              <w:t>Yoann BOYERE</w:t>
            </w:r>
          </w:p>
        </w:tc>
      </w:tr>
      <w:tr w:rsidR="0050784D" w14:paraId="190B1D78" w14:textId="77777777" w:rsidTr="0050784D">
        <w:trPr>
          <w:trHeight w:val="282"/>
        </w:trPr>
        <w:tc>
          <w:tcPr>
            <w:tcW w:w="1379" w:type="pct"/>
            <w:vMerge/>
            <w:vAlign w:val="center"/>
          </w:tcPr>
          <w:p w14:paraId="663261DC" w14:textId="77777777" w:rsidR="0050784D" w:rsidRPr="000300F8" w:rsidRDefault="0050784D" w:rsidP="00A6691A">
            <w:pPr>
              <w:jc w:val="center"/>
              <w:rPr>
                <w:i/>
              </w:rPr>
            </w:pPr>
          </w:p>
        </w:tc>
        <w:tc>
          <w:tcPr>
            <w:tcW w:w="3621" w:type="pct"/>
            <w:tcBorders>
              <w:top w:val="dashed" w:sz="4" w:space="0" w:color="auto"/>
              <w:bottom w:val="single" w:sz="4" w:space="0" w:color="auto"/>
            </w:tcBorders>
            <w:vAlign w:val="center"/>
          </w:tcPr>
          <w:p w14:paraId="35E12311" w14:textId="77777777" w:rsidR="0050784D" w:rsidRPr="00297C0D" w:rsidRDefault="0050784D" w:rsidP="00A6691A">
            <w:pPr>
              <w:ind w:left="601"/>
              <w:rPr>
                <w:i/>
              </w:rPr>
            </w:pPr>
            <w:r w:rsidRPr="00297C0D">
              <w:rPr>
                <w:i/>
                <w:shd w:val="clear" w:color="auto" w:fill="FFFFFF"/>
              </w:rPr>
              <w:t>boyere.e1301568@etud.univ-ubs.fr</w:t>
            </w:r>
          </w:p>
        </w:tc>
      </w:tr>
      <w:tr w:rsidR="0050784D" w14:paraId="1832B88D" w14:textId="77777777" w:rsidTr="0050784D">
        <w:trPr>
          <w:trHeight w:val="282"/>
        </w:trPr>
        <w:tc>
          <w:tcPr>
            <w:tcW w:w="1379" w:type="pct"/>
            <w:vMerge w:val="restart"/>
            <w:vAlign w:val="center"/>
          </w:tcPr>
          <w:p w14:paraId="316678D5" w14:textId="56032469" w:rsidR="0050784D" w:rsidRPr="000300F8" w:rsidRDefault="0050784D" w:rsidP="00A6691A">
            <w:pPr>
              <w:jc w:val="center"/>
              <w:rPr>
                <w:i/>
              </w:rPr>
            </w:pPr>
            <w:r>
              <w:t>Développeur</w:t>
            </w:r>
          </w:p>
        </w:tc>
        <w:tc>
          <w:tcPr>
            <w:tcW w:w="3621" w:type="pct"/>
            <w:tcBorders>
              <w:top w:val="single" w:sz="4" w:space="0" w:color="auto"/>
              <w:bottom w:val="dashed" w:sz="4" w:space="0" w:color="auto"/>
            </w:tcBorders>
            <w:vAlign w:val="center"/>
          </w:tcPr>
          <w:p w14:paraId="433660F7" w14:textId="67DAE46F" w:rsidR="0050784D" w:rsidRPr="00297C0D" w:rsidRDefault="0050784D" w:rsidP="00A6691A">
            <w:pPr>
              <w:ind w:left="601"/>
              <w:rPr>
                <w:i/>
                <w:shd w:val="clear" w:color="auto" w:fill="FFFFFF"/>
              </w:rPr>
            </w:pPr>
            <w:r>
              <w:t>Sacha LORIOT</w:t>
            </w:r>
          </w:p>
        </w:tc>
      </w:tr>
      <w:tr w:rsidR="0050784D" w14:paraId="5C91FE38" w14:textId="77777777" w:rsidTr="00A6691A">
        <w:trPr>
          <w:trHeight w:val="282"/>
        </w:trPr>
        <w:tc>
          <w:tcPr>
            <w:tcW w:w="1379" w:type="pct"/>
            <w:vMerge/>
            <w:vAlign w:val="center"/>
          </w:tcPr>
          <w:p w14:paraId="2DA20205" w14:textId="77777777" w:rsidR="0050784D" w:rsidRPr="000300F8" w:rsidRDefault="0050784D" w:rsidP="00A6691A">
            <w:pPr>
              <w:jc w:val="center"/>
              <w:rPr>
                <w:i/>
              </w:rPr>
            </w:pPr>
          </w:p>
        </w:tc>
        <w:tc>
          <w:tcPr>
            <w:tcW w:w="3621" w:type="pct"/>
            <w:tcBorders>
              <w:top w:val="dashed" w:sz="4" w:space="0" w:color="auto"/>
            </w:tcBorders>
            <w:vAlign w:val="center"/>
          </w:tcPr>
          <w:p w14:paraId="3B3432EA" w14:textId="323FBDB2" w:rsidR="0050784D" w:rsidRPr="00297C0D" w:rsidRDefault="0050784D" w:rsidP="00A6691A">
            <w:pPr>
              <w:ind w:left="601"/>
              <w:rPr>
                <w:i/>
                <w:shd w:val="clear" w:color="auto" w:fill="FFFFFF"/>
              </w:rPr>
            </w:pPr>
            <w:r>
              <w:rPr>
                <w:i/>
                <w:shd w:val="clear" w:color="auto" w:fill="FFFFFF"/>
              </w:rPr>
              <w:t>loriot.e1303730</w:t>
            </w:r>
            <w:r w:rsidRPr="00297C0D">
              <w:rPr>
                <w:i/>
                <w:shd w:val="clear" w:color="auto" w:fill="FFFFFF"/>
              </w:rPr>
              <w:t>@etud.univ-ubs.fr</w:t>
            </w:r>
          </w:p>
        </w:tc>
      </w:tr>
    </w:tbl>
    <w:p w14:paraId="06296977" w14:textId="77777777" w:rsidR="0050784D" w:rsidRDefault="0050784D" w:rsidP="0050784D"/>
    <w:p w14:paraId="13387637" w14:textId="77777777" w:rsidR="00034DC7" w:rsidRDefault="00034DC7" w:rsidP="00034DC7">
      <w:pPr>
        <w:pStyle w:val="Titre2"/>
      </w:pPr>
      <w:r>
        <w:br w:type="page"/>
      </w:r>
    </w:p>
    <w:p w14:paraId="63D71481" w14:textId="22D3F0B7" w:rsidR="00034DC7" w:rsidRPr="00410ADA" w:rsidRDefault="00034DC7" w:rsidP="00D02682">
      <w:pPr>
        <w:pStyle w:val="Titre1"/>
      </w:pPr>
      <w:bookmarkStart w:id="12" w:name="_Toc415310227"/>
      <w:r w:rsidRPr="00410ADA">
        <w:lastRenderedPageBreak/>
        <w:t>Planning prévisionnel</w:t>
      </w:r>
      <w:r>
        <w:t xml:space="preserve"> :</w:t>
      </w:r>
      <w:bookmarkEnd w:id="12"/>
    </w:p>
    <w:p w14:paraId="4D3A952B" w14:textId="77777777" w:rsidR="00034DC7" w:rsidRPr="00410ADA" w:rsidRDefault="00034DC7" w:rsidP="00034DC7">
      <w:pPr>
        <w:pStyle w:val="rendu"/>
        <w:rPr>
          <w:b/>
        </w:rPr>
      </w:pPr>
      <w:r w:rsidRPr="00410ADA">
        <w:rPr>
          <w:b/>
        </w:rPr>
        <w:t>== SPRINT 1 ==</w:t>
      </w:r>
    </w:p>
    <w:p w14:paraId="5B797992" w14:textId="77777777" w:rsidR="00034DC7" w:rsidRPr="00410ADA" w:rsidRDefault="00034DC7" w:rsidP="00034DC7">
      <w:pPr>
        <w:pStyle w:val="rendu"/>
      </w:pPr>
    </w:p>
    <w:p w14:paraId="5E39C5E8" w14:textId="77777777" w:rsidR="00034DC7" w:rsidRPr="00410ADA" w:rsidRDefault="00034DC7" w:rsidP="00034DC7">
      <w:pPr>
        <w:pStyle w:val="rendu"/>
        <w:rPr>
          <w:i/>
        </w:rPr>
      </w:pPr>
      <w:r w:rsidRPr="00410ADA">
        <w:rPr>
          <w:i/>
        </w:rPr>
        <w:t>Fin le Mercredi 10 décembre</w:t>
      </w:r>
    </w:p>
    <w:p w14:paraId="696A3663" w14:textId="77777777" w:rsidR="00034DC7" w:rsidRPr="00410ADA" w:rsidRDefault="00034DC7" w:rsidP="00034DC7">
      <w:pPr>
        <w:pStyle w:val="rendu"/>
        <w:rPr>
          <w:i/>
        </w:rPr>
      </w:pPr>
      <w:r w:rsidRPr="00410ADA">
        <w:rPr>
          <w:i/>
        </w:rPr>
        <w:t>Réunion/livraison le Jeudi 11 décembre</w:t>
      </w:r>
    </w:p>
    <w:p w14:paraId="2AB55D64" w14:textId="77777777" w:rsidR="00034DC7" w:rsidRPr="00410ADA" w:rsidRDefault="00034DC7" w:rsidP="00034DC7">
      <w:pPr>
        <w:pStyle w:val="rendu"/>
        <w:rPr>
          <w:i/>
        </w:rPr>
      </w:pPr>
    </w:p>
    <w:p w14:paraId="0ACC8E9D" w14:textId="77777777" w:rsidR="00034DC7" w:rsidRPr="00410ADA" w:rsidRDefault="00034DC7" w:rsidP="00034DC7">
      <w:pPr>
        <w:pStyle w:val="rendu"/>
        <w:ind w:left="357"/>
      </w:pPr>
      <w:r w:rsidRPr="00410ADA">
        <w:t>1.1/ Ebauche solution de pointage (par exemple : balayage horizontal puis vertical)</w:t>
      </w:r>
    </w:p>
    <w:p w14:paraId="6487C2DF" w14:textId="77777777" w:rsidR="00034DC7" w:rsidRPr="00410ADA" w:rsidRDefault="00034DC7" w:rsidP="00034DC7">
      <w:pPr>
        <w:pStyle w:val="rendu"/>
        <w:ind w:left="357"/>
      </w:pPr>
      <w:r w:rsidRPr="00410ADA">
        <w:t>1.2/ Interception du "contact" sur la dalle tactile entière</w:t>
      </w:r>
    </w:p>
    <w:p w14:paraId="474BDACD" w14:textId="77777777" w:rsidR="00034DC7" w:rsidRPr="00410ADA" w:rsidRDefault="00034DC7" w:rsidP="00034DC7">
      <w:pPr>
        <w:pStyle w:val="rendu"/>
        <w:ind w:left="357"/>
      </w:pPr>
      <w:r w:rsidRPr="00410ADA">
        <w:t>1.3/ Simulation du "</w:t>
      </w:r>
      <w:proofErr w:type="spellStart"/>
      <w:r w:rsidRPr="00410ADA">
        <w:t>touch</w:t>
      </w:r>
      <w:proofErr w:type="spellEnd"/>
      <w:r w:rsidRPr="00410ADA">
        <w:t>" à l’endroit pointé en 1.1</w:t>
      </w:r>
    </w:p>
    <w:p w14:paraId="0F72A142" w14:textId="77777777" w:rsidR="00034DC7" w:rsidRPr="00410ADA" w:rsidRDefault="00034DC7" w:rsidP="00045122">
      <w:pPr>
        <w:pStyle w:val="rendu"/>
        <w:ind w:firstLine="0"/>
      </w:pPr>
    </w:p>
    <w:p w14:paraId="3BA1217E" w14:textId="77777777" w:rsidR="00034DC7" w:rsidRPr="00410ADA" w:rsidRDefault="00034DC7" w:rsidP="00034DC7">
      <w:pPr>
        <w:pStyle w:val="rendu"/>
        <w:rPr>
          <w:b/>
        </w:rPr>
      </w:pPr>
      <w:r w:rsidRPr="00410ADA">
        <w:rPr>
          <w:b/>
        </w:rPr>
        <w:t>== SPRINT 2 ==</w:t>
      </w:r>
    </w:p>
    <w:p w14:paraId="2F8EA150" w14:textId="77777777" w:rsidR="00034DC7" w:rsidRPr="00410ADA" w:rsidRDefault="00034DC7" w:rsidP="00034DC7">
      <w:pPr>
        <w:pStyle w:val="rendu"/>
      </w:pPr>
      <w:r w:rsidRPr="00410ADA">
        <w:tab/>
      </w:r>
    </w:p>
    <w:p w14:paraId="0DCF38EE" w14:textId="77777777" w:rsidR="00034DC7" w:rsidRPr="00410ADA" w:rsidRDefault="00034DC7" w:rsidP="00034DC7">
      <w:pPr>
        <w:pStyle w:val="rendu"/>
        <w:rPr>
          <w:i/>
        </w:rPr>
      </w:pPr>
      <w:r w:rsidRPr="00410ADA">
        <w:rPr>
          <w:i/>
        </w:rPr>
        <w:t>Fin le Vendredi 6 février</w:t>
      </w:r>
    </w:p>
    <w:p w14:paraId="61C7C525" w14:textId="77777777" w:rsidR="00034DC7" w:rsidRPr="00410ADA" w:rsidRDefault="00034DC7" w:rsidP="00034DC7">
      <w:pPr>
        <w:pStyle w:val="rendu"/>
      </w:pPr>
    </w:p>
    <w:p w14:paraId="47E30F9B" w14:textId="77777777" w:rsidR="00034DC7" w:rsidRPr="00410ADA" w:rsidRDefault="00034DC7" w:rsidP="00034DC7">
      <w:pPr>
        <w:pStyle w:val="rendu"/>
        <w:ind w:left="357"/>
      </w:pPr>
      <w:r w:rsidRPr="00410ADA">
        <w:t>2.1/ Affichage d’un menu permettant de réaliser des gestes multi-</w:t>
      </w:r>
      <w:proofErr w:type="spellStart"/>
      <w:r w:rsidRPr="00410ADA">
        <w:t>touch</w:t>
      </w:r>
      <w:proofErr w:type="spellEnd"/>
    </w:p>
    <w:p w14:paraId="178AE274" w14:textId="6893029C" w:rsidR="00034DC7" w:rsidRPr="00410ADA" w:rsidRDefault="00034DC7" w:rsidP="00045122">
      <w:pPr>
        <w:pStyle w:val="rendu"/>
        <w:ind w:left="357"/>
      </w:pPr>
      <w:r w:rsidRPr="00410ADA">
        <w:t>2.2/ Affichage d’un menu permettant de simuler les boutons mécaniques</w:t>
      </w:r>
    </w:p>
    <w:p w14:paraId="0F159213" w14:textId="77777777" w:rsidR="00034DC7" w:rsidRPr="00410ADA" w:rsidRDefault="00034DC7" w:rsidP="00045122">
      <w:pPr>
        <w:pStyle w:val="rendu"/>
        <w:ind w:firstLine="0"/>
      </w:pPr>
    </w:p>
    <w:p w14:paraId="499195EE" w14:textId="77777777" w:rsidR="00034DC7" w:rsidRPr="00410ADA" w:rsidRDefault="00034DC7" w:rsidP="00034DC7">
      <w:pPr>
        <w:pStyle w:val="rendu"/>
        <w:rPr>
          <w:b/>
        </w:rPr>
      </w:pPr>
      <w:r w:rsidRPr="00410ADA">
        <w:rPr>
          <w:b/>
        </w:rPr>
        <w:t>== SPRINT 3 ==</w:t>
      </w:r>
    </w:p>
    <w:p w14:paraId="713199AF" w14:textId="77777777" w:rsidR="00034DC7" w:rsidRPr="00410ADA" w:rsidRDefault="00034DC7" w:rsidP="00034DC7">
      <w:pPr>
        <w:pStyle w:val="rendu"/>
      </w:pPr>
    </w:p>
    <w:p w14:paraId="16E1C0B1" w14:textId="77777777" w:rsidR="00034DC7" w:rsidRPr="00410ADA" w:rsidRDefault="00034DC7" w:rsidP="00034DC7">
      <w:pPr>
        <w:pStyle w:val="rendu"/>
        <w:rPr>
          <w:i/>
        </w:rPr>
      </w:pPr>
      <w:r w:rsidRPr="00410ADA">
        <w:rPr>
          <w:i/>
        </w:rPr>
        <w:t>Fin le Vendredi 13 mars</w:t>
      </w:r>
    </w:p>
    <w:p w14:paraId="6DAA125A" w14:textId="77777777" w:rsidR="00034DC7" w:rsidRPr="00410ADA" w:rsidRDefault="00034DC7" w:rsidP="00034DC7">
      <w:pPr>
        <w:pStyle w:val="rendu"/>
      </w:pPr>
    </w:p>
    <w:p w14:paraId="308EEE8C" w14:textId="77777777" w:rsidR="00034DC7" w:rsidRPr="00410ADA" w:rsidRDefault="00034DC7" w:rsidP="00034DC7">
      <w:pPr>
        <w:pStyle w:val="rendu"/>
        <w:ind w:left="357"/>
      </w:pPr>
      <w:r w:rsidRPr="00410ADA">
        <w:t>3.1/ Utilisation d’un contacteur mécanique filaire</w:t>
      </w:r>
    </w:p>
    <w:p w14:paraId="76624167" w14:textId="77777777" w:rsidR="00034DC7" w:rsidRPr="00410ADA" w:rsidRDefault="00034DC7" w:rsidP="00034DC7">
      <w:pPr>
        <w:pStyle w:val="rendu"/>
        <w:ind w:left="357"/>
      </w:pPr>
      <w:r w:rsidRPr="00410ADA">
        <w:t>3.2/ Utilisation d’un contacteur mécanique sans fil</w:t>
      </w:r>
    </w:p>
    <w:p w14:paraId="327416BD" w14:textId="77777777" w:rsidR="00034DC7" w:rsidRPr="00410ADA" w:rsidRDefault="00034DC7" w:rsidP="00034DC7">
      <w:pPr>
        <w:pStyle w:val="rendu"/>
        <w:ind w:left="357"/>
      </w:pPr>
      <w:r w:rsidRPr="00410ADA">
        <w:t>3.3/ Bonus - Utilisation de la caméra de la tablette (détection passage d’un doigt)</w:t>
      </w:r>
    </w:p>
    <w:p w14:paraId="2A991020" w14:textId="77777777" w:rsidR="00034DC7" w:rsidRPr="00410ADA" w:rsidRDefault="00034DC7" w:rsidP="00034DC7">
      <w:pPr>
        <w:pStyle w:val="rendu"/>
      </w:pPr>
    </w:p>
    <w:p w14:paraId="4D0C6FB2" w14:textId="77777777" w:rsidR="00034DC7" w:rsidRPr="00410ADA" w:rsidRDefault="00034DC7" w:rsidP="00034DC7">
      <w:pPr>
        <w:pStyle w:val="rendu"/>
        <w:rPr>
          <w:b/>
        </w:rPr>
      </w:pPr>
      <w:r w:rsidRPr="00410ADA">
        <w:rPr>
          <w:b/>
        </w:rPr>
        <w:t>== SPRINT 4 ==</w:t>
      </w:r>
    </w:p>
    <w:p w14:paraId="7125D1DC" w14:textId="77777777" w:rsidR="00034DC7" w:rsidRPr="00410ADA" w:rsidRDefault="00034DC7" w:rsidP="00034DC7">
      <w:pPr>
        <w:pStyle w:val="rendu"/>
      </w:pPr>
    </w:p>
    <w:p w14:paraId="52F0C8BA" w14:textId="77777777" w:rsidR="00034DC7" w:rsidRPr="00410ADA" w:rsidRDefault="00034DC7" w:rsidP="00034DC7">
      <w:pPr>
        <w:pStyle w:val="rendu"/>
        <w:rPr>
          <w:i/>
        </w:rPr>
      </w:pPr>
      <w:r w:rsidRPr="00410ADA">
        <w:rPr>
          <w:i/>
        </w:rPr>
        <w:t>Fin le Mercredi 25 mars</w:t>
      </w:r>
    </w:p>
    <w:p w14:paraId="7A515F4F" w14:textId="77777777" w:rsidR="00034DC7" w:rsidRPr="00410ADA" w:rsidRDefault="00034DC7" w:rsidP="00034DC7">
      <w:pPr>
        <w:pStyle w:val="rendu"/>
      </w:pPr>
    </w:p>
    <w:p w14:paraId="1EC24E71" w14:textId="77777777" w:rsidR="00034DC7" w:rsidRPr="00410ADA" w:rsidRDefault="00034DC7" w:rsidP="00034DC7">
      <w:pPr>
        <w:pStyle w:val="rendu"/>
        <w:ind w:left="357"/>
      </w:pPr>
      <w:r w:rsidRPr="00410ADA">
        <w:t>4.1/ Paramétrage des variables</w:t>
      </w:r>
    </w:p>
    <w:p w14:paraId="1F47F887" w14:textId="77777777" w:rsidR="00034DC7" w:rsidRPr="00410ADA" w:rsidRDefault="00034DC7" w:rsidP="00034DC7">
      <w:pPr>
        <w:pStyle w:val="rendu"/>
        <w:ind w:left="357"/>
      </w:pPr>
      <w:r w:rsidRPr="00410ADA">
        <w:t>4.2/ Démarrage automatique du service</w:t>
      </w:r>
    </w:p>
    <w:p w14:paraId="271624B7" w14:textId="77777777" w:rsidR="00034DC7" w:rsidRPr="00410ADA" w:rsidRDefault="00034DC7" w:rsidP="00034DC7">
      <w:pPr>
        <w:pStyle w:val="rendu"/>
        <w:ind w:left="357"/>
      </w:pPr>
      <w:r w:rsidRPr="00410ADA">
        <w:t>4.3/ Bonus - Clavier adapté</w:t>
      </w:r>
    </w:p>
    <w:p w14:paraId="58038E3C" w14:textId="4C341703" w:rsidR="00034DC7" w:rsidRDefault="00034DC7" w:rsidP="00045122">
      <w:pPr>
        <w:pStyle w:val="rendu"/>
        <w:ind w:left="357"/>
      </w:pPr>
      <w:r w:rsidRPr="00410ADA">
        <w:t>4.4/ Validation finale !</w:t>
      </w:r>
    </w:p>
    <w:p w14:paraId="0563B652" w14:textId="77777777" w:rsidR="00045122" w:rsidRPr="0035375E" w:rsidRDefault="00045122" w:rsidP="00045122">
      <w:pPr>
        <w:pStyle w:val="rendu"/>
        <w:ind w:left="357"/>
      </w:pPr>
    </w:p>
    <w:p w14:paraId="39888FC3" w14:textId="1DC9498F" w:rsidR="00045122" w:rsidRDefault="00045122" w:rsidP="00045122">
      <w:pPr>
        <w:pStyle w:val="rendu"/>
        <w:rPr>
          <w:b/>
        </w:rPr>
      </w:pPr>
      <w:r w:rsidRPr="00045122">
        <w:rPr>
          <w:b/>
        </w:rPr>
        <w:t xml:space="preserve">== Rendu final </w:t>
      </w:r>
      <w:r>
        <w:rPr>
          <w:b/>
        </w:rPr>
        <w:t xml:space="preserve">et soutenance </w:t>
      </w:r>
      <w:r w:rsidRPr="00045122">
        <w:rPr>
          <w:b/>
        </w:rPr>
        <w:t>==</w:t>
      </w:r>
    </w:p>
    <w:p w14:paraId="5D560E4D" w14:textId="77777777" w:rsidR="00045122" w:rsidRDefault="00045122" w:rsidP="00045122">
      <w:pPr>
        <w:pStyle w:val="rendu"/>
        <w:rPr>
          <w:b/>
        </w:rPr>
      </w:pPr>
    </w:p>
    <w:p w14:paraId="496F87C0" w14:textId="4CDF3299" w:rsidR="00045122" w:rsidRDefault="00045122" w:rsidP="00045122">
      <w:pPr>
        <w:pStyle w:val="rendu"/>
      </w:pPr>
      <w:r>
        <w:t>Le Lundi 30 mars et le Jeudi 2 avril</w:t>
      </w:r>
    </w:p>
    <w:p w14:paraId="68BFB680" w14:textId="77777777" w:rsidR="00045122" w:rsidRDefault="00045122" w:rsidP="00045122">
      <w:pPr>
        <w:pStyle w:val="rendu"/>
        <w:ind w:firstLine="0"/>
      </w:pPr>
    </w:p>
    <w:p w14:paraId="6CB1172A" w14:textId="77777777" w:rsidR="00045122" w:rsidRPr="00045122" w:rsidRDefault="00045122" w:rsidP="00045122">
      <w:pPr>
        <w:pStyle w:val="rendu"/>
      </w:pPr>
    </w:p>
    <w:sectPr w:rsidR="00045122" w:rsidRPr="00045122" w:rsidSect="007A1C5C">
      <w:headerReference w:type="default" r:id="rId9"/>
      <w:footerReference w:type="default" r:id="rId10"/>
      <w:pgSz w:w="11900" w:h="16840"/>
      <w:pgMar w:top="851" w:right="851" w:bottom="1276" w:left="851" w:header="708" w:footer="57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3686BE" w14:textId="77777777" w:rsidR="00943759" w:rsidRDefault="00943759" w:rsidP="00C40243">
      <w:r>
        <w:separator/>
      </w:r>
    </w:p>
  </w:endnote>
  <w:endnote w:type="continuationSeparator" w:id="0">
    <w:p w14:paraId="7CC12AFC" w14:textId="77777777" w:rsidR="00943759" w:rsidRDefault="00943759" w:rsidP="00C40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C3703" w14:textId="13EDB93F" w:rsidR="00A6691A" w:rsidRPr="00C40243" w:rsidRDefault="00AA15AD" w:rsidP="00C40243">
    <w:pPr>
      <w:pStyle w:val="Pieddepage"/>
      <w:tabs>
        <w:tab w:val="clear" w:pos="4320"/>
        <w:tab w:val="clear" w:pos="8640"/>
        <w:tab w:val="center" w:pos="5103"/>
        <w:tab w:val="right" w:pos="10206"/>
      </w:tabs>
      <w:rPr>
        <w:sz w:val="22"/>
        <w:szCs w:val="22"/>
      </w:rPr>
    </w:pPr>
    <w:r>
      <w:rPr>
        <w:sz w:val="22"/>
        <w:szCs w:val="22"/>
      </w:rPr>
      <w:t>29/03/2015</w:t>
    </w:r>
    <w:r w:rsidR="00A6691A" w:rsidRPr="00C40243">
      <w:rPr>
        <w:sz w:val="22"/>
        <w:szCs w:val="22"/>
      </w:rPr>
      <w:tab/>
    </w:r>
    <w:r w:rsidR="00A6691A" w:rsidRPr="008021BB">
      <w:rPr>
        <w:sz w:val="22"/>
        <w:szCs w:val="22"/>
      </w:rPr>
      <w:fldChar w:fldCharType="begin"/>
    </w:r>
    <w:r w:rsidR="00A6691A" w:rsidRPr="008021BB">
      <w:rPr>
        <w:sz w:val="22"/>
        <w:szCs w:val="22"/>
      </w:rPr>
      <w:instrText xml:space="preserve"> PAGE </w:instrText>
    </w:r>
    <w:r w:rsidR="00A6691A" w:rsidRPr="008021BB">
      <w:rPr>
        <w:sz w:val="22"/>
        <w:szCs w:val="22"/>
      </w:rPr>
      <w:fldChar w:fldCharType="separate"/>
    </w:r>
    <w:r w:rsidR="00544A18">
      <w:rPr>
        <w:noProof/>
        <w:sz w:val="22"/>
        <w:szCs w:val="22"/>
      </w:rPr>
      <w:t>2</w:t>
    </w:r>
    <w:r w:rsidR="00A6691A" w:rsidRPr="008021BB">
      <w:rPr>
        <w:sz w:val="22"/>
        <w:szCs w:val="22"/>
      </w:rPr>
      <w:fldChar w:fldCharType="end"/>
    </w:r>
    <w:r w:rsidR="00A6691A">
      <w:rPr>
        <w:sz w:val="22"/>
        <w:szCs w:val="22"/>
      </w:rPr>
      <w:t>/</w:t>
    </w:r>
    <w:r w:rsidR="00A6691A" w:rsidRPr="008021BB">
      <w:rPr>
        <w:sz w:val="22"/>
        <w:szCs w:val="22"/>
      </w:rPr>
      <w:fldChar w:fldCharType="begin"/>
    </w:r>
    <w:r w:rsidR="00A6691A" w:rsidRPr="008021BB">
      <w:rPr>
        <w:sz w:val="22"/>
        <w:szCs w:val="22"/>
      </w:rPr>
      <w:instrText xml:space="preserve"> NUMPAGES </w:instrText>
    </w:r>
    <w:r w:rsidR="00A6691A" w:rsidRPr="008021BB">
      <w:rPr>
        <w:sz w:val="22"/>
        <w:szCs w:val="22"/>
      </w:rPr>
      <w:fldChar w:fldCharType="separate"/>
    </w:r>
    <w:r w:rsidR="00544A18">
      <w:rPr>
        <w:noProof/>
        <w:sz w:val="22"/>
        <w:szCs w:val="22"/>
      </w:rPr>
      <w:t>6</w:t>
    </w:r>
    <w:r w:rsidR="00A6691A" w:rsidRPr="008021BB">
      <w:rPr>
        <w:sz w:val="22"/>
        <w:szCs w:val="22"/>
      </w:rPr>
      <w:fldChar w:fldCharType="end"/>
    </w:r>
    <w:r w:rsidR="00A6691A" w:rsidRPr="00C40243">
      <w:rPr>
        <w:sz w:val="22"/>
        <w:szCs w:val="22"/>
      </w:rPr>
      <w:tab/>
      <w:t xml:space="preserve">UBS / IUT de Vannes / </w:t>
    </w:r>
    <w:proofErr w:type="spellStart"/>
    <w:r w:rsidR="00A6691A" w:rsidRPr="00C40243">
      <w:rPr>
        <w:sz w:val="22"/>
        <w:szCs w:val="22"/>
      </w:rPr>
      <w:t>Dpt</w:t>
    </w:r>
    <w:proofErr w:type="spellEnd"/>
    <w:r w:rsidR="00A6691A" w:rsidRPr="00C40243">
      <w:rPr>
        <w:sz w:val="22"/>
        <w:szCs w:val="22"/>
      </w:rPr>
      <w:t>. Info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F31C5D" w14:textId="77777777" w:rsidR="00943759" w:rsidRDefault="00943759" w:rsidP="00C40243">
      <w:r>
        <w:separator/>
      </w:r>
    </w:p>
  </w:footnote>
  <w:footnote w:type="continuationSeparator" w:id="0">
    <w:p w14:paraId="4633EAFD" w14:textId="77777777" w:rsidR="00943759" w:rsidRDefault="00943759" w:rsidP="00C402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CellMar>
        <w:top w:w="113" w:type="dxa"/>
        <w:bottom w:w="113" w:type="dxa"/>
      </w:tblCellMar>
      <w:tblLook w:val="04A0" w:firstRow="1" w:lastRow="0" w:firstColumn="1" w:lastColumn="0" w:noHBand="0" w:noVBand="1"/>
    </w:tblPr>
    <w:tblGrid>
      <w:gridCol w:w="3471"/>
      <w:gridCol w:w="3471"/>
      <w:gridCol w:w="3472"/>
    </w:tblGrid>
    <w:tr w:rsidR="00A6691A" w14:paraId="30DE9E2D" w14:textId="77777777" w:rsidTr="00CC5C6B">
      <w:trPr>
        <w:trHeight w:val="274"/>
      </w:trPr>
      <w:tc>
        <w:tcPr>
          <w:tcW w:w="3471" w:type="dxa"/>
          <w:vAlign w:val="center"/>
        </w:tcPr>
        <w:p w14:paraId="012C4A89" w14:textId="77777777" w:rsidR="00A6691A" w:rsidRDefault="00A6691A" w:rsidP="00C40243">
          <w:pPr>
            <w:pStyle w:val="En-tte"/>
            <w:jc w:val="center"/>
          </w:pPr>
          <w:r>
            <w:rPr>
              <w:noProof/>
              <w:lang w:eastAsia="fr-FR"/>
            </w:rPr>
            <w:drawing>
              <wp:anchor distT="0" distB="0" distL="114300" distR="114300" simplePos="0" relativeHeight="251658240" behindDoc="0" locked="0" layoutInCell="1" allowOverlap="1" wp14:anchorId="28DA7BB9" wp14:editId="60C91E75">
                <wp:simplePos x="0" y="0"/>
                <wp:positionH relativeFrom="column">
                  <wp:posOffset>6350</wp:posOffset>
                </wp:positionH>
                <wp:positionV relativeFrom="paragraph">
                  <wp:posOffset>79375</wp:posOffset>
                </wp:positionV>
                <wp:extent cx="1487805" cy="360045"/>
                <wp:effectExtent l="0" t="0" r="10795"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FO.jpg"/>
                        <pic:cNvPicPr/>
                      </pic:nvPicPr>
                      <pic:blipFill>
                        <a:blip r:embed="rId1">
                          <a:extLst>
                            <a:ext uri="{28A0092B-C50C-407E-A947-70E740481C1C}">
                              <a14:useLocalDpi xmlns:a14="http://schemas.microsoft.com/office/drawing/2010/main" val="0"/>
                            </a:ext>
                          </a:extLst>
                        </a:blip>
                        <a:stretch>
                          <a:fillRect/>
                        </a:stretch>
                      </pic:blipFill>
                      <pic:spPr>
                        <a:xfrm>
                          <a:off x="0" y="0"/>
                          <a:ext cx="1487805" cy="360045"/>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0" locked="0" layoutInCell="1" allowOverlap="1" wp14:anchorId="1EA24C77" wp14:editId="535C4287">
                <wp:simplePos x="0" y="0"/>
                <wp:positionH relativeFrom="column">
                  <wp:posOffset>1605280</wp:posOffset>
                </wp:positionH>
                <wp:positionV relativeFrom="paragraph">
                  <wp:posOffset>7620</wp:posOffset>
                </wp:positionV>
                <wp:extent cx="416560" cy="502285"/>
                <wp:effectExtent l="0" t="0" r="0" b="571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UT.jpg"/>
                        <pic:cNvPicPr/>
                      </pic:nvPicPr>
                      <pic:blipFill>
                        <a:blip r:embed="rId2">
                          <a:extLst>
                            <a:ext uri="{28A0092B-C50C-407E-A947-70E740481C1C}">
                              <a14:useLocalDpi xmlns:a14="http://schemas.microsoft.com/office/drawing/2010/main" val="0"/>
                            </a:ext>
                          </a:extLst>
                        </a:blip>
                        <a:stretch>
                          <a:fillRect/>
                        </a:stretch>
                      </pic:blipFill>
                      <pic:spPr>
                        <a:xfrm>
                          <a:off x="0" y="0"/>
                          <a:ext cx="416560" cy="502285"/>
                        </a:xfrm>
                        <a:prstGeom prst="rect">
                          <a:avLst/>
                        </a:prstGeom>
                      </pic:spPr>
                    </pic:pic>
                  </a:graphicData>
                </a:graphic>
                <wp14:sizeRelH relativeFrom="page">
                  <wp14:pctWidth>0</wp14:pctWidth>
                </wp14:sizeRelH>
                <wp14:sizeRelV relativeFrom="page">
                  <wp14:pctHeight>0</wp14:pctHeight>
                </wp14:sizeRelV>
              </wp:anchor>
            </w:drawing>
          </w:r>
        </w:p>
      </w:tc>
      <w:tc>
        <w:tcPr>
          <w:tcW w:w="3471" w:type="dxa"/>
          <w:vAlign w:val="center"/>
        </w:tcPr>
        <w:p w14:paraId="1B340F03" w14:textId="6D19241F" w:rsidR="00A6691A" w:rsidRPr="00C40243" w:rsidRDefault="00A6691A" w:rsidP="00C40243">
          <w:pPr>
            <w:pStyle w:val="En-tte"/>
            <w:jc w:val="center"/>
            <w:rPr>
              <w:b/>
            </w:rPr>
          </w:pPr>
          <w:r>
            <w:rPr>
              <w:b/>
            </w:rPr>
            <w:t>Rapport de compréhension</w:t>
          </w:r>
        </w:p>
      </w:tc>
      <w:tc>
        <w:tcPr>
          <w:tcW w:w="3472" w:type="dxa"/>
          <w:vAlign w:val="center"/>
        </w:tcPr>
        <w:p w14:paraId="3730A422" w14:textId="77777777" w:rsidR="00A6691A" w:rsidRDefault="00A6691A" w:rsidP="00C40243">
          <w:pPr>
            <w:pStyle w:val="En-tte"/>
            <w:jc w:val="center"/>
          </w:pPr>
          <w:r>
            <w:t>Projet de synthèse</w:t>
          </w:r>
        </w:p>
        <w:p w14:paraId="73E163E1" w14:textId="77777777" w:rsidR="00A6691A" w:rsidRDefault="00A6691A" w:rsidP="00C40243">
          <w:pPr>
            <w:pStyle w:val="En-tte"/>
            <w:jc w:val="center"/>
          </w:pPr>
        </w:p>
        <w:p w14:paraId="330DBB7E" w14:textId="77777777" w:rsidR="00A6691A" w:rsidRDefault="00A6691A" w:rsidP="00C40243">
          <w:pPr>
            <w:pStyle w:val="En-tte"/>
            <w:jc w:val="center"/>
          </w:pPr>
          <w:r>
            <w:t>2014/2015</w:t>
          </w:r>
        </w:p>
      </w:tc>
    </w:tr>
  </w:tbl>
  <w:p w14:paraId="6766F02C" w14:textId="77777777" w:rsidR="00A6691A" w:rsidRDefault="00A6691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BAE51A5"/>
    <w:multiLevelType w:val="multilevel"/>
    <w:tmpl w:val="D094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9F585B"/>
    <w:multiLevelType w:val="multilevel"/>
    <w:tmpl w:val="A25A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1C097E"/>
    <w:multiLevelType w:val="multilevel"/>
    <w:tmpl w:val="B4E2F768"/>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277317DD"/>
    <w:multiLevelType w:val="hybridMultilevel"/>
    <w:tmpl w:val="468E49BE"/>
    <w:lvl w:ilvl="0" w:tplc="040C000B">
      <w:start w:val="1"/>
      <w:numFmt w:val="bullet"/>
      <w:lvlText w:val=""/>
      <w:lvlJc w:val="left"/>
      <w:pPr>
        <w:ind w:left="1077" w:hanging="360"/>
      </w:pPr>
      <w:rPr>
        <w:rFonts w:ascii="Wingdings" w:hAnsi="Wingdings"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8">
    <w:nsid w:val="2F4C2D54"/>
    <w:multiLevelType w:val="hybridMultilevel"/>
    <w:tmpl w:val="6F0ED160"/>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nsid w:val="351A6EFB"/>
    <w:multiLevelType w:val="hybridMultilevel"/>
    <w:tmpl w:val="9C6E8E9A"/>
    <w:lvl w:ilvl="0" w:tplc="040C0001">
      <w:start w:val="1"/>
      <w:numFmt w:val="bullet"/>
      <w:lvlText w:val=""/>
      <w:lvlJc w:val="left"/>
      <w:pPr>
        <w:ind w:left="1797" w:hanging="360"/>
      </w:pPr>
      <w:rPr>
        <w:rFonts w:ascii="Symbol" w:hAnsi="Symbol" w:hint="default"/>
      </w:rPr>
    </w:lvl>
    <w:lvl w:ilvl="1" w:tplc="040C0003">
      <w:start w:val="1"/>
      <w:numFmt w:val="bullet"/>
      <w:lvlText w:val="o"/>
      <w:lvlJc w:val="left"/>
      <w:pPr>
        <w:ind w:left="2517" w:hanging="360"/>
      </w:pPr>
      <w:rPr>
        <w:rFonts w:ascii="Courier New" w:hAnsi="Courier New" w:cs="Courier New" w:hint="default"/>
      </w:rPr>
    </w:lvl>
    <w:lvl w:ilvl="2" w:tplc="040C0005">
      <w:start w:val="1"/>
      <w:numFmt w:val="bullet"/>
      <w:lvlText w:val=""/>
      <w:lvlJc w:val="left"/>
      <w:pPr>
        <w:ind w:left="3237" w:hanging="360"/>
      </w:pPr>
      <w:rPr>
        <w:rFonts w:ascii="Wingdings" w:hAnsi="Wingdings" w:hint="default"/>
      </w:rPr>
    </w:lvl>
    <w:lvl w:ilvl="3" w:tplc="040C0001">
      <w:start w:val="1"/>
      <w:numFmt w:val="bullet"/>
      <w:lvlText w:val=""/>
      <w:lvlJc w:val="left"/>
      <w:pPr>
        <w:ind w:left="3957" w:hanging="360"/>
      </w:pPr>
      <w:rPr>
        <w:rFonts w:ascii="Symbol" w:hAnsi="Symbol" w:hint="default"/>
      </w:rPr>
    </w:lvl>
    <w:lvl w:ilvl="4" w:tplc="040C0003">
      <w:start w:val="1"/>
      <w:numFmt w:val="bullet"/>
      <w:lvlText w:val="o"/>
      <w:lvlJc w:val="left"/>
      <w:pPr>
        <w:ind w:left="4677" w:hanging="360"/>
      </w:pPr>
      <w:rPr>
        <w:rFonts w:ascii="Courier New" w:hAnsi="Courier New" w:cs="Courier New" w:hint="default"/>
      </w:rPr>
    </w:lvl>
    <w:lvl w:ilvl="5" w:tplc="040C0005">
      <w:start w:val="1"/>
      <w:numFmt w:val="bullet"/>
      <w:lvlText w:val=""/>
      <w:lvlJc w:val="left"/>
      <w:pPr>
        <w:ind w:left="5397" w:hanging="360"/>
      </w:pPr>
      <w:rPr>
        <w:rFonts w:ascii="Wingdings" w:hAnsi="Wingdings" w:hint="default"/>
      </w:rPr>
    </w:lvl>
    <w:lvl w:ilvl="6" w:tplc="040C000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10">
    <w:nsid w:val="37707D27"/>
    <w:multiLevelType w:val="multilevel"/>
    <w:tmpl w:val="46AE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515377"/>
    <w:multiLevelType w:val="multilevel"/>
    <w:tmpl w:val="6692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9D3EE3"/>
    <w:multiLevelType w:val="multilevel"/>
    <w:tmpl w:val="B4A0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8A2C10"/>
    <w:multiLevelType w:val="hybridMultilevel"/>
    <w:tmpl w:val="BF84B9E0"/>
    <w:lvl w:ilvl="0" w:tplc="C6DC8612">
      <w:start w:val="1"/>
      <w:numFmt w:val="upperRoman"/>
      <w:lvlText w:val="%1)"/>
      <w:lvlJc w:val="left"/>
      <w:pPr>
        <w:ind w:left="1437" w:hanging="720"/>
      </w:pPr>
      <w:rPr>
        <w:rFonts w:hint="default"/>
      </w:r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14">
    <w:nsid w:val="4AE201FC"/>
    <w:multiLevelType w:val="multilevel"/>
    <w:tmpl w:val="96D8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DF4809"/>
    <w:multiLevelType w:val="hybridMultilevel"/>
    <w:tmpl w:val="FA4863E8"/>
    <w:lvl w:ilvl="0" w:tplc="901CFB66">
      <w:start w:val="1"/>
      <w:numFmt w:val="upperRoman"/>
      <w:lvlText w:val="%1)"/>
      <w:lvlJc w:val="left"/>
      <w:pPr>
        <w:ind w:left="1117" w:hanging="720"/>
      </w:pPr>
      <w:rPr>
        <w:rFonts w:hint="default"/>
      </w:rPr>
    </w:lvl>
    <w:lvl w:ilvl="1" w:tplc="040C0019" w:tentative="1">
      <w:start w:val="1"/>
      <w:numFmt w:val="lowerLetter"/>
      <w:lvlText w:val="%2."/>
      <w:lvlJc w:val="left"/>
      <w:pPr>
        <w:ind w:left="1477" w:hanging="360"/>
      </w:pPr>
    </w:lvl>
    <w:lvl w:ilvl="2" w:tplc="040C001B" w:tentative="1">
      <w:start w:val="1"/>
      <w:numFmt w:val="lowerRoman"/>
      <w:lvlText w:val="%3."/>
      <w:lvlJc w:val="right"/>
      <w:pPr>
        <w:ind w:left="2197" w:hanging="180"/>
      </w:pPr>
    </w:lvl>
    <w:lvl w:ilvl="3" w:tplc="040C000F" w:tentative="1">
      <w:start w:val="1"/>
      <w:numFmt w:val="decimal"/>
      <w:lvlText w:val="%4."/>
      <w:lvlJc w:val="left"/>
      <w:pPr>
        <w:ind w:left="2917" w:hanging="360"/>
      </w:pPr>
    </w:lvl>
    <w:lvl w:ilvl="4" w:tplc="040C0019" w:tentative="1">
      <w:start w:val="1"/>
      <w:numFmt w:val="lowerLetter"/>
      <w:lvlText w:val="%5."/>
      <w:lvlJc w:val="left"/>
      <w:pPr>
        <w:ind w:left="3637" w:hanging="360"/>
      </w:pPr>
    </w:lvl>
    <w:lvl w:ilvl="5" w:tplc="040C001B" w:tentative="1">
      <w:start w:val="1"/>
      <w:numFmt w:val="lowerRoman"/>
      <w:lvlText w:val="%6."/>
      <w:lvlJc w:val="right"/>
      <w:pPr>
        <w:ind w:left="4357" w:hanging="180"/>
      </w:pPr>
    </w:lvl>
    <w:lvl w:ilvl="6" w:tplc="040C000F" w:tentative="1">
      <w:start w:val="1"/>
      <w:numFmt w:val="decimal"/>
      <w:lvlText w:val="%7."/>
      <w:lvlJc w:val="left"/>
      <w:pPr>
        <w:ind w:left="5077" w:hanging="360"/>
      </w:pPr>
    </w:lvl>
    <w:lvl w:ilvl="7" w:tplc="040C0019" w:tentative="1">
      <w:start w:val="1"/>
      <w:numFmt w:val="lowerLetter"/>
      <w:lvlText w:val="%8."/>
      <w:lvlJc w:val="left"/>
      <w:pPr>
        <w:ind w:left="5797" w:hanging="360"/>
      </w:pPr>
    </w:lvl>
    <w:lvl w:ilvl="8" w:tplc="040C001B" w:tentative="1">
      <w:start w:val="1"/>
      <w:numFmt w:val="lowerRoman"/>
      <w:lvlText w:val="%9."/>
      <w:lvlJc w:val="right"/>
      <w:pPr>
        <w:ind w:left="6517" w:hanging="180"/>
      </w:pPr>
    </w:lvl>
  </w:abstractNum>
  <w:abstractNum w:abstractNumId="16">
    <w:nsid w:val="53F772FC"/>
    <w:multiLevelType w:val="multilevel"/>
    <w:tmpl w:val="ED90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4F0DFA"/>
    <w:multiLevelType w:val="multilevel"/>
    <w:tmpl w:val="A814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6D0163"/>
    <w:multiLevelType w:val="hybridMultilevel"/>
    <w:tmpl w:val="CF383D7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nsid w:val="7FBB6C34"/>
    <w:multiLevelType w:val="multilevel"/>
    <w:tmpl w:val="8A28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9"/>
  </w:num>
  <w:num w:numId="4">
    <w:abstractNumId w:val="8"/>
  </w:num>
  <w:num w:numId="5">
    <w:abstractNumId w:val="18"/>
  </w:num>
  <w:num w:numId="6">
    <w:abstractNumId w:val="13"/>
  </w:num>
  <w:num w:numId="7">
    <w:abstractNumId w:val="5"/>
  </w:num>
  <w:num w:numId="8">
    <w:abstractNumId w:val="16"/>
  </w:num>
  <w:num w:numId="9">
    <w:abstractNumId w:val="12"/>
  </w:num>
  <w:num w:numId="10">
    <w:abstractNumId w:val="14"/>
  </w:num>
  <w:num w:numId="11">
    <w:abstractNumId w:val="11"/>
  </w:num>
  <w:num w:numId="12">
    <w:abstractNumId w:val="4"/>
  </w:num>
  <w:num w:numId="13">
    <w:abstractNumId w:val="19"/>
  </w:num>
  <w:num w:numId="14">
    <w:abstractNumId w:val="10"/>
  </w:num>
  <w:num w:numId="15">
    <w:abstractNumId w:val="17"/>
  </w:num>
  <w:num w:numId="16">
    <w:abstractNumId w:val="0"/>
  </w:num>
  <w:num w:numId="17">
    <w:abstractNumId w:val="1"/>
  </w:num>
  <w:num w:numId="18">
    <w:abstractNumId w:val="2"/>
  </w:num>
  <w:num w:numId="19">
    <w:abstractNumId w:val="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243"/>
    <w:rsid w:val="00005529"/>
    <w:rsid w:val="000057E2"/>
    <w:rsid w:val="00014517"/>
    <w:rsid w:val="00014FA1"/>
    <w:rsid w:val="00020310"/>
    <w:rsid w:val="000275A0"/>
    <w:rsid w:val="000300F8"/>
    <w:rsid w:val="00034DC7"/>
    <w:rsid w:val="0004447E"/>
    <w:rsid w:val="00045122"/>
    <w:rsid w:val="00046981"/>
    <w:rsid w:val="000509FD"/>
    <w:rsid w:val="00054528"/>
    <w:rsid w:val="000842D9"/>
    <w:rsid w:val="000A5061"/>
    <w:rsid w:val="000A5EAC"/>
    <w:rsid w:val="000B1258"/>
    <w:rsid w:val="000C34F2"/>
    <w:rsid w:val="000C5C92"/>
    <w:rsid w:val="000F1C65"/>
    <w:rsid w:val="000F7F58"/>
    <w:rsid w:val="00101E0E"/>
    <w:rsid w:val="001056C0"/>
    <w:rsid w:val="001114B0"/>
    <w:rsid w:val="00111949"/>
    <w:rsid w:val="00112B46"/>
    <w:rsid w:val="00140D9E"/>
    <w:rsid w:val="0014335B"/>
    <w:rsid w:val="00144414"/>
    <w:rsid w:val="00163F99"/>
    <w:rsid w:val="00164449"/>
    <w:rsid w:val="00167CC8"/>
    <w:rsid w:val="00180515"/>
    <w:rsid w:val="00181CAE"/>
    <w:rsid w:val="001831B4"/>
    <w:rsid w:val="00191D97"/>
    <w:rsid w:val="00192C2E"/>
    <w:rsid w:val="00193336"/>
    <w:rsid w:val="001A5D6F"/>
    <w:rsid w:val="001C057A"/>
    <w:rsid w:val="001E687A"/>
    <w:rsid w:val="001E71E3"/>
    <w:rsid w:val="00207827"/>
    <w:rsid w:val="00234082"/>
    <w:rsid w:val="00242C28"/>
    <w:rsid w:val="0024303A"/>
    <w:rsid w:val="00270D0C"/>
    <w:rsid w:val="00271937"/>
    <w:rsid w:val="002777E3"/>
    <w:rsid w:val="00281011"/>
    <w:rsid w:val="00282BE4"/>
    <w:rsid w:val="00284B91"/>
    <w:rsid w:val="002903F7"/>
    <w:rsid w:val="00297C0D"/>
    <w:rsid w:val="002A32FE"/>
    <w:rsid w:val="002A5554"/>
    <w:rsid w:val="002A7DBA"/>
    <w:rsid w:val="002B2EDA"/>
    <w:rsid w:val="002D61D7"/>
    <w:rsid w:val="002D64C8"/>
    <w:rsid w:val="002E5BCE"/>
    <w:rsid w:val="002E5D5A"/>
    <w:rsid w:val="002F044F"/>
    <w:rsid w:val="003053E0"/>
    <w:rsid w:val="00306A16"/>
    <w:rsid w:val="0031439E"/>
    <w:rsid w:val="0031769A"/>
    <w:rsid w:val="00327BCC"/>
    <w:rsid w:val="00347B84"/>
    <w:rsid w:val="0035375E"/>
    <w:rsid w:val="00365A55"/>
    <w:rsid w:val="003714E7"/>
    <w:rsid w:val="00372923"/>
    <w:rsid w:val="00374EE6"/>
    <w:rsid w:val="00375A71"/>
    <w:rsid w:val="00380121"/>
    <w:rsid w:val="00392A74"/>
    <w:rsid w:val="0039750C"/>
    <w:rsid w:val="003A6E78"/>
    <w:rsid w:val="003B5825"/>
    <w:rsid w:val="003B7218"/>
    <w:rsid w:val="003E6B98"/>
    <w:rsid w:val="003F54AE"/>
    <w:rsid w:val="00410ADA"/>
    <w:rsid w:val="004121EC"/>
    <w:rsid w:val="00424EDF"/>
    <w:rsid w:val="004253EF"/>
    <w:rsid w:val="00451C47"/>
    <w:rsid w:val="00454C01"/>
    <w:rsid w:val="00460B71"/>
    <w:rsid w:val="0046497E"/>
    <w:rsid w:val="00466131"/>
    <w:rsid w:val="0048039C"/>
    <w:rsid w:val="004831B2"/>
    <w:rsid w:val="0048769D"/>
    <w:rsid w:val="00491689"/>
    <w:rsid w:val="00491D8C"/>
    <w:rsid w:val="00495696"/>
    <w:rsid w:val="00497492"/>
    <w:rsid w:val="004A79F8"/>
    <w:rsid w:val="004B532C"/>
    <w:rsid w:val="004C4311"/>
    <w:rsid w:val="004D378A"/>
    <w:rsid w:val="004D5EEE"/>
    <w:rsid w:val="004E0E1E"/>
    <w:rsid w:val="004F17F0"/>
    <w:rsid w:val="00500FD4"/>
    <w:rsid w:val="005036D8"/>
    <w:rsid w:val="0050784D"/>
    <w:rsid w:val="00512588"/>
    <w:rsid w:val="00514323"/>
    <w:rsid w:val="005162B2"/>
    <w:rsid w:val="00524968"/>
    <w:rsid w:val="00535B7F"/>
    <w:rsid w:val="00544A18"/>
    <w:rsid w:val="005516D5"/>
    <w:rsid w:val="00551EA0"/>
    <w:rsid w:val="0056617A"/>
    <w:rsid w:val="00577B34"/>
    <w:rsid w:val="005826D3"/>
    <w:rsid w:val="005831F6"/>
    <w:rsid w:val="005905DF"/>
    <w:rsid w:val="005A0F07"/>
    <w:rsid w:val="005A378A"/>
    <w:rsid w:val="005B23C0"/>
    <w:rsid w:val="005B7D55"/>
    <w:rsid w:val="005C45BD"/>
    <w:rsid w:val="005C4DAA"/>
    <w:rsid w:val="005C7D65"/>
    <w:rsid w:val="005D3D41"/>
    <w:rsid w:val="005D44D1"/>
    <w:rsid w:val="005D55F9"/>
    <w:rsid w:val="005D7F2F"/>
    <w:rsid w:val="005F62E3"/>
    <w:rsid w:val="006307E4"/>
    <w:rsid w:val="00632026"/>
    <w:rsid w:val="00634F78"/>
    <w:rsid w:val="006372FF"/>
    <w:rsid w:val="0064500F"/>
    <w:rsid w:val="006627EA"/>
    <w:rsid w:val="006711B3"/>
    <w:rsid w:val="00693981"/>
    <w:rsid w:val="006A031E"/>
    <w:rsid w:val="006A0994"/>
    <w:rsid w:val="006A4797"/>
    <w:rsid w:val="006A4A47"/>
    <w:rsid w:val="006B2D54"/>
    <w:rsid w:val="006D56F4"/>
    <w:rsid w:val="006D62CC"/>
    <w:rsid w:val="006E21B9"/>
    <w:rsid w:val="006E3269"/>
    <w:rsid w:val="007038C0"/>
    <w:rsid w:val="00703E24"/>
    <w:rsid w:val="0071363B"/>
    <w:rsid w:val="007138E2"/>
    <w:rsid w:val="00721D9C"/>
    <w:rsid w:val="00725FC3"/>
    <w:rsid w:val="007337FE"/>
    <w:rsid w:val="00735A6D"/>
    <w:rsid w:val="00736853"/>
    <w:rsid w:val="007407D9"/>
    <w:rsid w:val="00747C69"/>
    <w:rsid w:val="00754A42"/>
    <w:rsid w:val="0075627C"/>
    <w:rsid w:val="00756D1A"/>
    <w:rsid w:val="0075783F"/>
    <w:rsid w:val="007618E3"/>
    <w:rsid w:val="00767F2E"/>
    <w:rsid w:val="007A1C5C"/>
    <w:rsid w:val="007B6444"/>
    <w:rsid w:val="007C1BA6"/>
    <w:rsid w:val="007C1C3D"/>
    <w:rsid w:val="007C32D7"/>
    <w:rsid w:val="007D4C7E"/>
    <w:rsid w:val="007D75EE"/>
    <w:rsid w:val="007E2EAA"/>
    <w:rsid w:val="007E4A5C"/>
    <w:rsid w:val="00802922"/>
    <w:rsid w:val="00810F6D"/>
    <w:rsid w:val="008172F6"/>
    <w:rsid w:val="00820637"/>
    <w:rsid w:val="00831C5F"/>
    <w:rsid w:val="00832468"/>
    <w:rsid w:val="00833E90"/>
    <w:rsid w:val="00836CC0"/>
    <w:rsid w:val="008402BE"/>
    <w:rsid w:val="008428B6"/>
    <w:rsid w:val="008535A8"/>
    <w:rsid w:val="0087077D"/>
    <w:rsid w:val="008714DD"/>
    <w:rsid w:val="008800B3"/>
    <w:rsid w:val="00892926"/>
    <w:rsid w:val="00897177"/>
    <w:rsid w:val="008A6A2B"/>
    <w:rsid w:val="008B23CF"/>
    <w:rsid w:val="008B3288"/>
    <w:rsid w:val="008B6839"/>
    <w:rsid w:val="008C7649"/>
    <w:rsid w:val="008E0BCE"/>
    <w:rsid w:val="008F0EFF"/>
    <w:rsid w:val="008F391B"/>
    <w:rsid w:val="008F5FB2"/>
    <w:rsid w:val="008F6B68"/>
    <w:rsid w:val="008F7D08"/>
    <w:rsid w:val="00900346"/>
    <w:rsid w:val="00907975"/>
    <w:rsid w:val="009365B1"/>
    <w:rsid w:val="00937E0C"/>
    <w:rsid w:val="00943759"/>
    <w:rsid w:val="009470B5"/>
    <w:rsid w:val="009549C5"/>
    <w:rsid w:val="00966DC6"/>
    <w:rsid w:val="009711AC"/>
    <w:rsid w:val="009726A2"/>
    <w:rsid w:val="009761D4"/>
    <w:rsid w:val="009A312E"/>
    <w:rsid w:val="009A321A"/>
    <w:rsid w:val="009B2D6C"/>
    <w:rsid w:val="009B308B"/>
    <w:rsid w:val="009B7331"/>
    <w:rsid w:val="009C1A3B"/>
    <w:rsid w:val="009C5F7B"/>
    <w:rsid w:val="009C742F"/>
    <w:rsid w:val="009E7E06"/>
    <w:rsid w:val="00A0769A"/>
    <w:rsid w:val="00A154D3"/>
    <w:rsid w:val="00A1628B"/>
    <w:rsid w:val="00A20552"/>
    <w:rsid w:val="00A47B88"/>
    <w:rsid w:val="00A52245"/>
    <w:rsid w:val="00A52809"/>
    <w:rsid w:val="00A530B8"/>
    <w:rsid w:val="00A578A8"/>
    <w:rsid w:val="00A6272C"/>
    <w:rsid w:val="00A643DF"/>
    <w:rsid w:val="00A6691A"/>
    <w:rsid w:val="00A73507"/>
    <w:rsid w:val="00A848F2"/>
    <w:rsid w:val="00A96AF1"/>
    <w:rsid w:val="00AA15AD"/>
    <w:rsid w:val="00AA33D0"/>
    <w:rsid w:val="00AA562E"/>
    <w:rsid w:val="00AB02A3"/>
    <w:rsid w:val="00AD7177"/>
    <w:rsid w:val="00AE06C9"/>
    <w:rsid w:val="00AE1CBC"/>
    <w:rsid w:val="00AF34CB"/>
    <w:rsid w:val="00AF6AD0"/>
    <w:rsid w:val="00B02868"/>
    <w:rsid w:val="00B101E4"/>
    <w:rsid w:val="00B103E3"/>
    <w:rsid w:val="00B13FF5"/>
    <w:rsid w:val="00B207AA"/>
    <w:rsid w:val="00B31B02"/>
    <w:rsid w:val="00B57481"/>
    <w:rsid w:val="00B66E40"/>
    <w:rsid w:val="00B759A0"/>
    <w:rsid w:val="00B76D6C"/>
    <w:rsid w:val="00B847E9"/>
    <w:rsid w:val="00B84BDA"/>
    <w:rsid w:val="00B951F2"/>
    <w:rsid w:val="00B9586F"/>
    <w:rsid w:val="00BA22B6"/>
    <w:rsid w:val="00BC04B8"/>
    <w:rsid w:val="00BC22D0"/>
    <w:rsid w:val="00BD022E"/>
    <w:rsid w:val="00BD6B49"/>
    <w:rsid w:val="00BE49CD"/>
    <w:rsid w:val="00BE710B"/>
    <w:rsid w:val="00BF084F"/>
    <w:rsid w:val="00BF7393"/>
    <w:rsid w:val="00C015CC"/>
    <w:rsid w:val="00C06410"/>
    <w:rsid w:val="00C30484"/>
    <w:rsid w:val="00C30707"/>
    <w:rsid w:val="00C3546E"/>
    <w:rsid w:val="00C40243"/>
    <w:rsid w:val="00C504E1"/>
    <w:rsid w:val="00C52EA0"/>
    <w:rsid w:val="00C56AC5"/>
    <w:rsid w:val="00C64021"/>
    <w:rsid w:val="00C67525"/>
    <w:rsid w:val="00C726C3"/>
    <w:rsid w:val="00C726C5"/>
    <w:rsid w:val="00C8599D"/>
    <w:rsid w:val="00C8657F"/>
    <w:rsid w:val="00C94A93"/>
    <w:rsid w:val="00C94B39"/>
    <w:rsid w:val="00CA5BF4"/>
    <w:rsid w:val="00CA6704"/>
    <w:rsid w:val="00CB0519"/>
    <w:rsid w:val="00CB2097"/>
    <w:rsid w:val="00CC3C4A"/>
    <w:rsid w:val="00CC5C6B"/>
    <w:rsid w:val="00CD4544"/>
    <w:rsid w:val="00CE1C99"/>
    <w:rsid w:val="00CE2D64"/>
    <w:rsid w:val="00D00E46"/>
    <w:rsid w:val="00D02682"/>
    <w:rsid w:val="00D05F72"/>
    <w:rsid w:val="00D07F6E"/>
    <w:rsid w:val="00D129B5"/>
    <w:rsid w:val="00D220D8"/>
    <w:rsid w:val="00D24FDE"/>
    <w:rsid w:val="00D25BA8"/>
    <w:rsid w:val="00D27428"/>
    <w:rsid w:val="00D31C7B"/>
    <w:rsid w:val="00D37B36"/>
    <w:rsid w:val="00D444B2"/>
    <w:rsid w:val="00D453D6"/>
    <w:rsid w:val="00D47333"/>
    <w:rsid w:val="00D50056"/>
    <w:rsid w:val="00D57056"/>
    <w:rsid w:val="00D8244F"/>
    <w:rsid w:val="00D83257"/>
    <w:rsid w:val="00D83A16"/>
    <w:rsid w:val="00D84D04"/>
    <w:rsid w:val="00D86306"/>
    <w:rsid w:val="00DB045B"/>
    <w:rsid w:val="00DB1A26"/>
    <w:rsid w:val="00DB1C1E"/>
    <w:rsid w:val="00DB50EF"/>
    <w:rsid w:val="00DB632B"/>
    <w:rsid w:val="00DC07FD"/>
    <w:rsid w:val="00DC0976"/>
    <w:rsid w:val="00DD13DD"/>
    <w:rsid w:val="00DE1687"/>
    <w:rsid w:val="00E00144"/>
    <w:rsid w:val="00E02F63"/>
    <w:rsid w:val="00E0389A"/>
    <w:rsid w:val="00E03DC2"/>
    <w:rsid w:val="00E04BD4"/>
    <w:rsid w:val="00E06DA7"/>
    <w:rsid w:val="00E06E32"/>
    <w:rsid w:val="00E33F0F"/>
    <w:rsid w:val="00E3504C"/>
    <w:rsid w:val="00E3574D"/>
    <w:rsid w:val="00E71FEE"/>
    <w:rsid w:val="00E8474A"/>
    <w:rsid w:val="00E85A4A"/>
    <w:rsid w:val="00E95935"/>
    <w:rsid w:val="00EA6B90"/>
    <w:rsid w:val="00EB5878"/>
    <w:rsid w:val="00EB7797"/>
    <w:rsid w:val="00EB7E54"/>
    <w:rsid w:val="00EC09E9"/>
    <w:rsid w:val="00EC55F4"/>
    <w:rsid w:val="00EC71E4"/>
    <w:rsid w:val="00ED0709"/>
    <w:rsid w:val="00ED1B8C"/>
    <w:rsid w:val="00ED23E4"/>
    <w:rsid w:val="00ED5C30"/>
    <w:rsid w:val="00EE7809"/>
    <w:rsid w:val="00EF1D1F"/>
    <w:rsid w:val="00EF2198"/>
    <w:rsid w:val="00EF3762"/>
    <w:rsid w:val="00EF7C45"/>
    <w:rsid w:val="00F04D49"/>
    <w:rsid w:val="00F10438"/>
    <w:rsid w:val="00F13B2E"/>
    <w:rsid w:val="00F24E21"/>
    <w:rsid w:val="00F260EF"/>
    <w:rsid w:val="00F30CC7"/>
    <w:rsid w:val="00F45307"/>
    <w:rsid w:val="00F51F33"/>
    <w:rsid w:val="00F55B17"/>
    <w:rsid w:val="00F737B6"/>
    <w:rsid w:val="00F74BB1"/>
    <w:rsid w:val="00F75917"/>
    <w:rsid w:val="00F94C4F"/>
    <w:rsid w:val="00FA5196"/>
    <w:rsid w:val="00FA5F93"/>
    <w:rsid w:val="00FB6C63"/>
    <w:rsid w:val="00FC4029"/>
    <w:rsid w:val="00FD40D8"/>
    <w:rsid w:val="00FE7737"/>
    <w:rsid w:val="00FF5302"/>
    <w:rsid w:val="00FF55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CAA0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0243"/>
  </w:style>
  <w:style w:type="paragraph" w:styleId="Titre1">
    <w:name w:val="heading 1"/>
    <w:basedOn w:val="Normal"/>
    <w:next w:val="Normal"/>
    <w:link w:val="Titre1Car"/>
    <w:uiPriority w:val="9"/>
    <w:qFormat/>
    <w:rsid w:val="00D02682"/>
    <w:pPr>
      <w:keepNext/>
      <w:keepLines/>
      <w:spacing w:before="360" w:after="24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9B308B"/>
    <w:pPr>
      <w:keepNext/>
      <w:keepLines/>
      <w:spacing w:before="360" w:after="240"/>
      <w:ind w:left="397"/>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E7E06"/>
    <w:pPr>
      <w:keepNext/>
      <w:keepLines/>
      <w:spacing w:before="200" w:after="240"/>
      <w:ind w:left="794"/>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402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40243"/>
    <w:rPr>
      <w:rFonts w:asciiTheme="majorHAnsi" w:eastAsiaTheme="majorEastAsia" w:hAnsiTheme="majorHAnsi" w:cstheme="majorBidi"/>
      <w:color w:val="17365D" w:themeColor="text2" w:themeShade="BF"/>
      <w:spacing w:val="5"/>
      <w:kern w:val="28"/>
      <w:sz w:val="52"/>
      <w:szCs w:val="52"/>
    </w:rPr>
  </w:style>
  <w:style w:type="paragraph" w:customStyle="1" w:styleId="rendu">
    <w:name w:val="rendu"/>
    <w:basedOn w:val="Normal"/>
    <w:qFormat/>
    <w:rsid w:val="00D31C7B"/>
    <w:pPr>
      <w:spacing w:line="276" w:lineRule="auto"/>
      <w:ind w:firstLine="357"/>
      <w:jc w:val="both"/>
    </w:pPr>
  </w:style>
  <w:style w:type="paragraph" w:styleId="Pieddepage">
    <w:name w:val="footer"/>
    <w:basedOn w:val="Normal"/>
    <w:link w:val="PieddepageCar"/>
    <w:uiPriority w:val="99"/>
    <w:unhideWhenUsed/>
    <w:rsid w:val="00C40243"/>
    <w:pPr>
      <w:tabs>
        <w:tab w:val="center" w:pos="4320"/>
        <w:tab w:val="right" w:pos="8640"/>
      </w:tabs>
    </w:pPr>
  </w:style>
  <w:style w:type="character" w:customStyle="1" w:styleId="PieddepageCar">
    <w:name w:val="Pied de page Car"/>
    <w:basedOn w:val="Policepardfaut"/>
    <w:link w:val="Pieddepage"/>
    <w:uiPriority w:val="99"/>
    <w:rsid w:val="00C40243"/>
  </w:style>
  <w:style w:type="character" w:styleId="Numrodepage">
    <w:name w:val="page number"/>
    <w:basedOn w:val="Policepardfaut"/>
    <w:uiPriority w:val="99"/>
    <w:semiHidden/>
    <w:unhideWhenUsed/>
    <w:rsid w:val="00C40243"/>
  </w:style>
  <w:style w:type="table" w:styleId="Grilledutableau">
    <w:name w:val="Table Grid"/>
    <w:basedOn w:val="TableauNormal"/>
    <w:uiPriority w:val="59"/>
    <w:rsid w:val="00C402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C4024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40243"/>
    <w:rPr>
      <w:rFonts w:ascii="Lucida Grande" w:hAnsi="Lucida Grande" w:cs="Lucida Grande"/>
      <w:sz w:val="18"/>
      <w:szCs w:val="18"/>
    </w:rPr>
  </w:style>
  <w:style w:type="paragraph" w:styleId="En-tte">
    <w:name w:val="header"/>
    <w:basedOn w:val="Normal"/>
    <w:link w:val="En-tteCar"/>
    <w:uiPriority w:val="99"/>
    <w:unhideWhenUsed/>
    <w:rsid w:val="00C40243"/>
    <w:pPr>
      <w:tabs>
        <w:tab w:val="center" w:pos="4320"/>
        <w:tab w:val="right" w:pos="8640"/>
      </w:tabs>
    </w:pPr>
  </w:style>
  <w:style w:type="character" w:customStyle="1" w:styleId="En-tteCar">
    <w:name w:val="En-tête Car"/>
    <w:basedOn w:val="Policepardfaut"/>
    <w:link w:val="En-tte"/>
    <w:uiPriority w:val="99"/>
    <w:rsid w:val="00C40243"/>
  </w:style>
  <w:style w:type="table" w:styleId="Ombrageclair">
    <w:name w:val="Light Shading"/>
    <w:basedOn w:val="TableauNormal"/>
    <w:uiPriority w:val="60"/>
    <w:rsid w:val="000300F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re1Car">
    <w:name w:val="Titre 1 Car"/>
    <w:basedOn w:val="Policepardfaut"/>
    <w:link w:val="Titre1"/>
    <w:uiPriority w:val="9"/>
    <w:rsid w:val="00D02682"/>
    <w:rPr>
      <w:rFonts w:asciiTheme="majorHAnsi" w:eastAsiaTheme="majorEastAsia" w:hAnsiTheme="majorHAnsi" w:cstheme="majorBidi"/>
      <w:b/>
      <w:bCs/>
      <w:color w:val="345A8A" w:themeColor="accent1" w:themeShade="B5"/>
      <w:sz w:val="32"/>
      <w:szCs w:val="32"/>
    </w:rPr>
  </w:style>
  <w:style w:type="paragraph" w:styleId="Paragraphedeliste">
    <w:name w:val="List Paragraph"/>
    <w:basedOn w:val="Normal"/>
    <w:uiPriority w:val="34"/>
    <w:qFormat/>
    <w:rsid w:val="00CE2D64"/>
    <w:pPr>
      <w:ind w:left="720"/>
      <w:contextualSpacing/>
    </w:pPr>
  </w:style>
  <w:style w:type="character" w:customStyle="1" w:styleId="Titre2Car">
    <w:name w:val="Titre 2 Car"/>
    <w:basedOn w:val="Policepardfaut"/>
    <w:link w:val="Titre2"/>
    <w:uiPriority w:val="9"/>
    <w:rsid w:val="009B308B"/>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4831B2"/>
    <w:pPr>
      <w:spacing w:line="276" w:lineRule="auto"/>
      <w:outlineLvl w:val="9"/>
    </w:pPr>
    <w:rPr>
      <w:color w:val="365F91" w:themeColor="accent1" w:themeShade="BF"/>
      <w:sz w:val="28"/>
      <w:szCs w:val="28"/>
      <w:lang w:val="en-US"/>
    </w:rPr>
  </w:style>
  <w:style w:type="paragraph" w:styleId="TM1">
    <w:name w:val="toc 1"/>
    <w:basedOn w:val="Normal"/>
    <w:next w:val="Normal"/>
    <w:autoRedefine/>
    <w:uiPriority w:val="39"/>
    <w:unhideWhenUsed/>
    <w:rsid w:val="009E7E06"/>
    <w:pPr>
      <w:tabs>
        <w:tab w:val="left" w:pos="480"/>
        <w:tab w:val="right" w:leader="dot" w:pos="10188"/>
      </w:tabs>
      <w:spacing w:before="120"/>
    </w:pPr>
    <w:rPr>
      <w:b/>
    </w:rPr>
  </w:style>
  <w:style w:type="paragraph" w:styleId="TM2">
    <w:name w:val="toc 2"/>
    <w:basedOn w:val="Normal"/>
    <w:next w:val="Normal"/>
    <w:autoRedefine/>
    <w:uiPriority w:val="39"/>
    <w:unhideWhenUsed/>
    <w:rsid w:val="004831B2"/>
    <w:pPr>
      <w:ind w:left="240"/>
    </w:pPr>
    <w:rPr>
      <w:b/>
      <w:sz w:val="22"/>
      <w:szCs w:val="22"/>
    </w:rPr>
  </w:style>
  <w:style w:type="paragraph" w:styleId="TM3">
    <w:name w:val="toc 3"/>
    <w:basedOn w:val="Normal"/>
    <w:next w:val="Normal"/>
    <w:autoRedefine/>
    <w:uiPriority w:val="39"/>
    <w:unhideWhenUsed/>
    <w:rsid w:val="004831B2"/>
    <w:pPr>
      <w:ind w:left="480"/>
    </w:pPr>
    <w:rPr>
      <w:sz w:val="22"/>
      <w:szCs w:val="22"/>
    </w:rPr>
  </w:style>
  <w:style w:type="paragraph" w:styleId="TM4">
    <w:name w:val="toc 4"/>
    <w:basedOn w:val="Normal"/>
    <w:next w:val="Normal"/>
    <w:autoRedefine/>
    <w:uiPriority w:val="39"/>
    <w:semiHidden/>
    <w:unhideWhenUsed/>
    <w:rsid w:val="004831B2"/>
    <w:pPr>
      <w:ind w:left="720"/>
    </w:pPr>
    <w:rPr>
      <w:sz w:val="20"/>
      <w:szCs w:val="20"/>
    </w:rPr>
  </w:style>
  <w:style w:type="paragraph" w:styleId="TM5">
    <w:name w:val="toc 5"/>
    <w:basedOn w:val="Normal"/>
    <w:next w:val="Normal"/>
    <w:autoRedefine/>
    <w:uiPriority w:val="39"/>
    <w:semiHidden/>
    <w:unhideWhenUsed/>
    <w:rsid w:val="004831B2"/>
    <w:pPr>
      <w:ind w:left="960"/>
    </w:pPr>
    <w:rPr>
      <w:sz w:val="20"/>
      <w:szCs w:val="20"/>
    </w:rPr>
  </w:style>
  <w:style w:type="paragraph" w:styleId="TM6">
    <w:name w:val="toc 6"/>
    <w:basedOn w:val="Normal"/>
    <w:next w:val="Normal"/>
    <w:autoRedefine/>
    <w:uiPriority w:val="39"/>
    <w:semiHidden/>
    <w:unhideWhenUsed/>
    <w:rsid w:val="004831B2"/>
    <w:pPr>
      <w:ind w:left="1200"/>
    </w:pPr>
    <w:rPr>
      <w:sz w:val="20"/>
      <w:szCs w:val="20"/>
    </w:rPr>
  </w:style>
  <w:style w:type="paragraph" w:styleId="TM7">
    <w:name w:val="toc 7"/>
    <w:basedOn w:val="Normal"/>
    <w:next w:val="Normal"/>
    <w:autoRedefine/>
    <w:uiPriority w:val="39"/>
    <w:semiHidden/>
    <w:unhideWhenUsed/>
    <w:rsid w:val="004831B2"/>
    <w:pPr>
      <w:ind w:left="1440"/>
    </w:pPr>
    <w:rPr>
      <w:sz w:val="20"/>
      <w:szCs w:val="20"/>
    </w:rPr>
  </w:style>
  <w:style w:type="paragraph" w:styleId="TM8">
    <w:name w:val="toc 8"/>
    <w:basedOn w:val="Normal"/>
    <w:next w:val="Normal"/>
    <w:autoRedefine/>
    <w:uiPriority w:val="39"/>
    <w:semiHidden/>
    <w:unhideWhenUsed/>
    <w:rsid w:val="004831B2"/>
    <w:pPr>
      <w:ind w:left="1680"/>
    </w:pPr>
    <w:rPr>
      <w:sz w:val="20"/>
      <w:szCs w:val="20"/>
    </w:rPr>
  </w:style>
  <w:style w:type="paragraph" w:styleId="TM9">
    <w:name w:val="toc 9"/>
    <w:basedOn w:val="Normal"/>
    <w:next w:val="Normal"/>
    <w:autoRedefine/>
    <w:uiPriority w:val="39"/>
    <w:semiHidden/>
    <w:unhideWhenUsed/>
    <w:rsid w:val="004831B2"/>
    <w:pPr>
      <w:ind w:left="1920"/>
    </w:pPr>
    <w:rPr>
      <w:sz w:val="20"/>
      <w:szCs w:val="20"/>
    </w:rPr>
  </w:style>
  <w:style w:type="paragraph" w:styleId="Sansinterligne">
    <w:name w:val="No Spacing"/>
    <w:uiPriority w:val="1"/>
    <w:qFormat/>
    <w:rsid w:val="00736853"/>
    <w:rPr>
      <w:color w:val="000000" w:themeColor="text1"/>
    </w:rPr>
  </w:style>
  <w:style w:type="character" w:styleId="Lienhypertexte">
    <w:name w:val="Hyperlink"/>
    <w:basedOn w:val="Policepardfaut"/>
    <w:uiPriority w:val="99"/>
    <w:unhideWhenUsed/>
    <w:rsid w:val="00A848F2"/>
    <w:rPr>
      <w:color w:val="0000FF" w:themeColor="hyperlink"/>
      <w:u w:val="single"/>
    </w:rPr>
  </w:style>
  <w:style w:type="character" w:customStyle="1" w:styleId="Titre3Car">
    <w:name w:val="Titre 3 Car"/>
    <w:basedOn w:val="Policepardfaut"/>
    <w:link w:val="Titre3"/>
    <w:uiPriority w:val="9"/>
    <w:rsid w:val="009E7E0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D44D1"/>
    <w:pPr>
      <w:spacing w:before="100" w:beforeAutospacing="1" w:after="115"/>
      <w:jc w:val="both"/>
    </w:pPr>
    <w:rPr>
      <w:rFonts w:ascii="Times" w:hAnsi="Times" w:cs="Times New Roman"/>
      <w:sz w:val="20"/>
      <w:szCs w:val="20"/>
      <w:lang w:val="en-US"/>
    </w:rPr>
  </w:style>
  <w:style w:type="paragraph" w:customStyle="1" w:styleId="article-western">
    <w:name w:val="article-western"/>
    <w:basedOn w:val="Normal"/>
    <w:rsid w:val="005D44D1"/>
    <w:pPr>
      <w:spacing w:before="100" w:beforeAutospacing="1" w:after="115"/>
      <w:jc w:val="both"/>
    </w:pPr>
    <w:rPr>
      <w:rFonts w:ascii="Times" w:hAnsi="Times"/>
      <w:b/>
      <w:bCs/>
      <w:sz w:val="20"/>
      <w:szCs w:val="20"/>
      <w:lang w:val="en-US"/>
    </w:rPr>
  </w:style>
  <w:style w:type="character" w:customStyle="1" w:styleId="apple-converted-space">
    <w:name w:val="apple-converted-space"/>
    <w:basedOn w:val="Policepardfaut"/>
    <w:rsid w:val="003537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0243"/>
  </w:style>
  <w:style w:type="paragraph" w:styleId="Titre1">
    <w:name w:val="heading 1"/>
    <w:basedOn w:val="Normal"/>
    <w:next w:val="Normal"/>
    <w:link w:val="Titre1Car"/>
    <w:uiPriority w:val="9"/>
    <w:qFormat/>
    <w:rsid w:val="00D02682"/>
    <w:pPr>
      <w:keepNext/>
      <w:keepLines/>
      <w:spacing w:before="360" w:after="24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9B308B"/>
    <w:pPr>
      <w:keepNext/>
      <w:keepLines/>
      <w:spacing w:before="360" w:after="240"/>
      <w:ind w:left="397"/>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E7E06"/>
    <w:pPr>
      <w:keepNext/>
      <w:keepLines/>
      <w:spacing w:before="200" w:after="240"/>
      <w:ind w:left="794"/>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402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40243"/>
    <w:rPr>
      <w:rFonts w:asciiTheme="majorHAnsi" w:eastAsiaTheme="majorEastAsia" w:hAnsiTheme="majorHAnsi" w:cstheme="majorBidi"/>
      <w:color w:val="17365D" w:themeColor="text2" w:themeShade="BF"/>
      <w:spacing w:val="5"/>
      <w:kern w:val="28"/>
      <w:sz w:val="52"/>
      <w:szCs w:val="52"/>
    </w:rPr>
  </w:style>
  <w:style w:type="paragraph" w:customStyle="1" w:styleId="rendu">
    <w:name w:val="rendu"/>
    <w:basedOn w:val="Normal"/>
    <w:qFormat/>
    <w:rsid w:val="00D31C7B"/>
    <w:pPr>
      <w:spacing w:line="276" w:lineRule="auto"/>
      <w:ind w:firstLine="357"/>
      <w:jc w:val="both"/>
    </w:pPr>
  </w:style>
  <w:style w:type="paragraph" w:styleId="Pieddepage">
    <w:name w:val="footer"/>
    <w:basedOn w:val="Normal"/>
    <w:link w:val="PieddepageCar"/>
    <w:uiPriority w:val="99"/>
    <w:unhideWhenUsed/>
    <w:rsid w:val="00C40243"/>
    <w:pPr>
      <w:tabs>
        <w:tab w:val="center" w:pos="4320"/>
        <w:tab w:val="right" w:pos="8640"/>
      </w:tabs>
    </w:pPr>
  </w:style>
  <w:style w:type="character" w:customStyle="1" w:styleId="PieddepageCar">
    <w:name w:val="Pied de page Car"/>
    <w:basedOn w:val="Policepardfaut"/>
    <w:link w:val="Pieddepage"/>
    <w:uiPriority w:val="99"/>
    <w:rsid w:val="00C40243"/>
  </w:style>
  <w:style w:type="character" w:styleId="Numrodepage">
    <w:name w:val="page number"/>
    <w:basedOn w:val="Policepardfaut"/>
    <w:uiPriority w:val="99"/>
    <w:semiHidden/>
    <w:unhideWhenUsed/>
    <w:rsid w:val="00C40243"/>
  </w:style>
  <w:style w:type="table" w:styleId="Grilledutableau">
    <w:name w:val="Table Grid"/>
    <w:basedOn w:val="TableauNormal"/>
    <w:uiPriority w:val="59"/>
    <w:rsid w:val="00C402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C4024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40243"/>
    <w:rPr>
      <w:rFonts w:ascii="Lucida Grande" w:hAnsi="Lucida Grande" w:cs="Lucida Grande"/>
      <w:sz w:val="18"/>
      <w:szCs w:val="18"/>
    </w:rPr>
  </w:style>
  <w:style w:type="paragraph" w:styleId="En-tte">
    <w:name w:val="header"/>
    <w:basedOn w:val="Normal"/>
    <w:link w:val="En-tteCar"/>
    <w:uiPriority w:val="99"/>
    <w:unhideWhenUsed/>
    <w:rsid w:val="00C40243"/>
    <w:pPr>
      <w:tabs>
        <w:tab w:val="center" w:pos="4320"/>
        <w:tab w:val="right" w:pos="8640"/>
      </w:tabs>
    </w:pPr>
  </w:style>
  <w:style w:type="character" w:customStyle="1" w:styleId="En-tteCar">
    <w:name w:val="En-tête Car"/>
    <w:basedOn w:val="Policepardfaut"/>
    <w:link w:val="En-tte"/>
    <w:uiPriority w:val="99"/>
    <w:rsid w:val="00C40243"/>
  </w:style>
  <w:style w:type="table" w:styleId="Ombrageclair">
    <w:name w:val="Light Shading"/>
    <w:basedOn w:val="TableauNormal"/>
    <w:uiPriority w:val="60"/>
    <w:rsid w:val="000300F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re1Car">
    <w:name w:val="Titre 1 Car"/>
    <w:basedOn w:val="Policepardfaut"/>
    <w:link w:val="Titre1"/>
    <w:uiPriority w:val="9"/>
    <w:rsid w:val="00D02682"/>
    <w:rPr>
      <w:rFonts w:asciiTheme="majorHAnsi" w:eastAsiaTheme="majorEastAsia" w:hAnsiTheme="majorHAnsi" w:cstheme="majorBidi"/>
      <w:b/>
      <w:bCs/>
      <w:color w:val="345A8A" w:themeColor="accent1" w:themeShade="B5"/>
      <w:sz w:val="32"/>
      <w:szCs w:val="32"/>
    </w:rPr>
  </w:style>
  <w:style w:type="paragraph" w:styleId="Paragraphedeliste">
    <w:name w:val="List Paragraph"/>
    <w:basedOn w:val="Normal"/>
    <w:uiPriority w:val="34"/>
    <w:qFormat/>
    <w:rsid w:val="00CE2D64"/>
    <w:pPr>
      <w:ind w:left="720"/>
      <w:contextualSpacing/>
    </w:pPr>
  </w:style>
  <w:style w:type="character" w:customStyle="1" w:styleId="Titre2Car">
    <w:name w:val="Titre 2 Car"/>
    <w:basedOn w:val="Policepardfaut"/>
    <w:link w:val="Titre2"/>
    <w:uiPriority w:val="9"/>
    <w:rsid w:val="009B308B"/>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4831B2"/>
    <w:pPr>
      <w:spacing w:line="276" w:lineRule="auto"/>
      <w:outlineLvl w:val="9"/>
    </w:pPr>
    <w:rPr>
      <w:color w:val="365F91" w:themeColor="accent1" w:themeShade="BF"/>
      <w:sz w:val="28"/>
      <w:szCs w:val="28"/>
      <w:lang w:val="en-US"/>
    </w:rPr>
  </w:style>
  <w:style w:type="paragraph" w:styleId="TM1">
    <w:name w:val="toc 1"/>
    <w:basedOn w:val="Normal"/>
    <w:next w:val="Normal"/>
    <w:autoRedefine/>
    <w:uiPriority w:val="39"/>
    <w:unhideWhenUsed/>
    <w:rsid w:val="009E7E06"/>
    <w:pPr>
      <w:tabs>
        <w:tab w:val="left" w:pos="480"/>
        <w:tab w:val="right" w:leader="dot" w:pos="10188"/>
      </w:tabs>
      <w:spacing w:before="120"/>
    </w:pPr>
    <w:rPr>
      <w:b/>
    </w:rPr>
  </w:style>
  <w:style w:type="paragraph" w:styleId="TM2">
    <w:name w:val="toc 2"/>
    <w:basedOn w:val="Normal"/>
    <w:next w:val="Normal"/>
    <w:autoRedefine/>
    <w:uiPriority w:val="39"/>
    <w:unhideWhenUsed/>
    <w:rsid w:val="004831B2"/>
    <w:pPr>
      <w:ind w:left="240"/>
    </w:pPr>
    <w:rPr>
      <w:b/>
      <w:sz w:val="22"/>
      <w:szCs w:val="22"/>
    </w:rPr>
  </w:style>
  <w:style w:type="paragraph" w:styleId="TM3">
    <w:name w:val="toc 3"/>
    <w:basedOn w:val="Normal"/>
    <w:next w:val="Normal"/>
    <w:autoRedefine/>
    <w:uiPriority w:val="39"/>
    <w:unhideWhenUsed/>
    <w:rsid w:val="004831B2"/>
    <w:pPr>
      <w:ind w:left="480"/>
    </w:pPr>
    <w:rPr>
      <w:sz w:val="22"/>
      <w:szCs w:val="22"/>
    </w:rPr>
  </w:style>
  <w:style w:type="paragraph" w:styleId="TM4">
    <w:name w:val="toc 4"/>
    <w:basedOn w:val="Normal"/>
    <w:next w:val="Normal"/>
    <w:autoRedefine/>
    <w:uiPriority w:val="39"/>
    <w:semiHidden/>
    <w:unhideWhenUsed/>
    <w:rsid w:val="004831B2"/>
    <w:pPr>
      <w:ind w:left="720"/>
    </w:pPr>
    <w:rPr>
      <w:sz w:val="20"/>
      <w:szCs w:val="20"/>
    </w:rPr>
  </w:style>
  <w:style w:type="paragraph" w:styleId="TM5">
    <w:name w:val="toc 5"/>
    <w:basedOn w:val="Normal"/>
    <w:next w:val="Normal"/>
    <w:autoRedefine/>
    <w:uiPriority w:val="39"/>
    <w:semiHidden/>
    <w:unhideWhenUsed/>
    <w:rsid w:val="004831B2"/>
    <w:pPr>
      <w:ind w:left="960"/>
    </w:pPr>
    <w:rPr>
      <w:sz w:val="20"/>
      <w:szCs w:val="20"/>
    </w:rPr>
  </w:style>
  <w:style w:type="paragraph" w:styleId="TM6">
    <w:name w:val="toc 6"/>
    <w:basedOn w:val="Normal"/>
    <w:next w:val="Normal"/>
    <w:autoRedefine/>
    <w:uiPriority w:val="39"/>
    <w:semiHidden/>
    <w:unhideWhenUsed/>
    <w:rsid w:val="004831B2"/>
    <w:pPr>
      <w:ind w:left="1200"/>
    </w:pPr>
    <w:rPr>
      <w:sz w:val="20"/>
      <w:szCs w:val="20"/>
    </w:rPr>
  </w:style>
  <w:style w:type="paragraph" w:styleId="TM7">
    <w:name w:val="toc 7"/>
    <w:basedOn w:val="Normal"/>
    <w:next w:val="Normal"/>
    <w:autoRedefine/>
    <w:uiPriority w:val="39"/>
    <w:semiHidden/>
    <w:unhideWhenUsed/>
    <w:rsid w:val="004831B2"/>
    <w:pPr>
      <w:ind w:left="1440"/>
    </w:pPr>
    <w:rPr>
      <w:sz w:val="20"/>
      <w:szCs w:val="20"/>
    </w:rPr>
  </w:style>
  <w:style w:type="paragraph" w:styleId="TM8">
    <w:name w:val="toc 8"/>
    <w:basedOn w:val="Normal"/>
    <w:next w:val="Normal"/>
    <w:autoRedefine/>
    <w:uiPriority w:val="39"/>
    <w:semiHidden/>
    <w:unhideWhenUsed/>
    <w:rsid w:val="004831B2"/>
    <w:pPr>
      <w:ind w:left="1680"/>
    </w:pPr>
    <w:rPr>
      <w:sz w:val="20"/>
      <w:szCs w:val="20"/>
    </w:rPr>
  </w:style>
  <w:style w:type="paragraph" w:styleId="TM9">
    <w:name w:val="toc 9"/>
    <w:basedOn w:val="Normal"/>
    <w:next w:val="Normal"/>
    <w:autoRedefine/>
    <w:uiPriority w:val="39"/>
    <w:semiHidden/>
    <w:unhideWhenUsed/>
    <w:rsid w:val="004831B2"/>
    <w:pPr>
      <w:ind w:left="1920"/>
    </w:pPr>
    <w:rPr>
      <w:sz w:val="20"/>
      <w:szCs w:val="20"/>
    </w:rPr>
  </w:style>
  <w:style w:type="paragraph" w:styleId="Sansinterligne">
    <w:name w:val="No Spacing"/>
    <w:uiPriority w:val="1"/>
    <w:qFormat/>
    <w:rsid w:val="00736853"/>
    <w:rPr>
      <w:color w:val="000000" w:themeColor="text1"/>
    </w:rPr>
  </w:style>
  <w:style w:type="character" w:styleId="Lienhypertexte">
    <w:name w:val="Hyperlink"/>
    <w:basedOn w:val="Policepardfaut"/>
    <w:uiPriority w:val="99"/>
    <w:unhideWhenUsed/>
    <w:rsid w:val="00A848F2"/>
    <w:rPr>
      <w:color w:val="0000FF" w:themeColor="hyperlink"/>
      <w:u w:val="single"/>
    </w:rPr>
  </w:style>
  <w:style w:type="character" w:customStyle="1" w:styleId="Titre3Car">
    <w:name w:val="Titre 3 Car"/>
    <w:basedOn w:val="Policepardfaut"/>
    <w:link w:val="Titre3"/>
    <w:uiPriority w:val="9"/>
    <w:rsid w:val="009E7E0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D44D1"/>
    <w:pPr>
      <w:spacing w:before="100" w:beforeAutospacing="1" w:after="115"/>
      <w:jc w:val="both"/>
    </w:pPr>
    <w:rPr>
      <w:rFonts w:ascii="Times" w:hAnsi="Times" w:cs="Times New Roman"/>
      <w:sz w:val="20"/>
      <w:szCs w:val="20"/>
      <w:lang w:val="en-US"/>
    </w:rPr>
  </w:style>
  <w:style w:type="paragraph" w:customStyle="1" w:styleId="article-western">
    <w:name w:val="article-western"/>
    <w:basedOn w:val="Normal"/>
    <w:rsid w:val="005D44D1"/>
    <w:pPr>
      <w:spacing w:before="100" w:beforeAutospacing="1" w:after="115"/>
      <w:jc w:val="both"/>
    </w:pPr>
    <w:rPr>
      <w:rFonts w:ascii="Times" w:hAnsi="Times"/>
      <w:b/>
      <w:bCs/>
      <w:sz w:val="20"/>
      <w:szCs w:val="20"/>
      <w:lang w:val="en-US"/>
    </w:rPr>
  </w:style>
  <w:style w:type="character" w:customStyle="1" w:styleId="apple-converted-space">
    <w:name w:val="apple-converted-space"/>
    <w:basedOn w:val="Policepardfaut"/>
    <w:rsid w:val="00353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145265">
      <w:bodyDiv w:val="1"/>
      <w:marLeft w:val="0"/>
      <w:marRight w:val="0"/>
      <w:marTop w:val="0"/>
      <w:marBottom w:val="0"/>
      <w:divBdr>
        <w:top w:val="none" w:sz="0" w:space="0" w:color="auto"/>
        <w:left w:val="none" w:sz="0" w:space="0" w:color="auto"/>
        <w:bottom w:val="none" w:sz="0" w:space="0" w:color="auto"/>
        <w:right w:val="none" w:sz="0" w:space="0" w:color="auto"/>
      </w:divBdr>
    </w:div>
    <w:div w:id="1013069792">
      <w:bodyDiv w:val="1"/>
      <w:marLeft w:val="0"/>
      <w:marRight w:val="0"/>
      <w:marTop w:val="0"/>
      <w:marBottom w:val="0"/>
      <w:divBdr>
        <w:top w:val="none" w:sz="0" w:space="0" w:color="auto"/>
        <w:left w:val="none" w:sz="0" w:space="0" w:color="auto"/>
        <w:bottom w:val="none" w:sz="0" w:space="0" w:color="auto"/>
        <w:right w:val="none" w:sz="0" w:space="0" w:color="auto"/>
      </w:divBdr>
      <w:divsChild>
        <w:div w:id="178471936">
          <w:marLeft w:val="0"/>
          <w:marRight w:val="0"/>
          <w:marTop w:val="0"/>
          <w:marBottom w:val="0"/>
          <w:divBdr>
            <w:top w:val="none" w:sz="0" w:space="0" w:color="auto"/>
            <w:left w:val="none" w:sz="0" w:space="0" w:color="auto"/>
            <w:bottom w:val="none" w:sz="0" w:space="0" w:color="auto"/>
            <w:right w:val="none" w:sz="0" w:space="0" w:color="auto"/>
          </w:divBdr>
        </w:div>
        <w:div w:id="1583447237">
          <w:marLeft w:val="0"/>
          <w:marRight w:val="0"/>
          <w:marTop w:val="0"/>
          <w:marBottom w:val="0"/>
          <w:divBdr>
            <w:top w:val="none" w:sz="0" w:space="0" w:color="auto"/>
            <w:left w:val="none" w:sz="0" w:space="0" w:color="auto"/>
            <w:bottom w:val="none" w:sz="0" w:space="0" w:color="auto"/>
            <w:right w:val="none" w:sz="0" w:space="0" w:color="auto"/>
          </w:divBdr>
        </w:div>
      </w:divsChild>
    </w:div>
    <w:div w:id="1069231300">
      <w:bodyDiv w:val="1"/>
      <w:marLeft w:val="0"/>
      <w:marRight w:val="0"/>
      <w:marTop w:val="0"/>
      <w:marBottom w:val="0"/>
      <w:divBdr>
        <w:top w:val="none" w:sz="0" w:space="0" w:color="auto"/>
        <w:left w:val="none" w:sz="0" w:space="0" w:color="auto"/>
        <w:bottom w:val="none" w:sz="0" w:space="0" w:color="auto"/>
        <w:right w:val="none" w:sz="0" w:space="0" w:color="auto"/>
      </w:divBdr>
    </w:div>
    <w:div w:id="1842309346">
      <w:bodyDiv w:val="1"/>
      <w:marLeft w:val="0"/>
      <w:marRight w:val="0"/>
      <w:marTop w:val="0"/>
      <w:marBottom w:val="0"/>
      <w:divBdr>
        <w:top w:val="none" w:sz="0" w:space="0" w:color="auto"/>
        <w:left w:val="none" w:sz="0" w:space="0" w:color="auto"/>
        <w:bottom w:val="none" w:sz="0" w:space="0" w:color="auto"/>
        <w:right w:val="none" w:sz="0" w:space="0" w:color="auto"/>
      </w:divBdr>
      <w:divsChild>
        <w:div w:id="1873879012">
          <w:marLeft w:val="0"/>
          <w:marRight w:val="0"/>
          <w:marTop w:val="0"/>
          <w:marBottom w:val="0"/>
          <w:divBdr>
            <w:top w:val="none" w:sz="0" w:space="0" w:color="auto"/>
            <w:left w:val="none" w:sz="0" w:space="0" w:color="auto"/>
            <w:bottom w:val="none" w:sz="0" w:space="0" w:color="auto"/>
            <w:right w:val="none" w:sz="0" w:space="0" w:color="auto"/>
          </w:divBdr>
        </w:div>
        <w:div w:id="192964970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DE3C5-AAB5-49EE-913C-184A1A1D6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1165</Words>
  <Characters>6413</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Raphaël Le Gorande</dc:creator>
  <cp:lastModifiedBy>Florent</cp:lastModifiedBy>
  <cp:revision>21</cp:revision>
  <cp:lastPrinted>2015-03-29T15:19:00Z</cp:lastPrinted>
  <dcterms:created xsi:type="dcterms:W3CDTF">2014-11-06T17:21:00Z</dcterms:created>
  <dcterms:modified xsi:type="dcterms:W3CDTF">2015-03-29T15:20:00Z</dcterms:modified>
</cp:coreProperties>
</file>